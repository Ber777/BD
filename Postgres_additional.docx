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BC" w:rsidRPr="003A07E7" w:rsidRDefault="00ED41BC" w:rsidP="00ED41BC">
      <w:pPr>
        <w:jc w:val="center"/>
      </w:pPr>
      <w:bookmarkStart w:id="0" w:name="_Toc59270362"/>
      <w:r w:rsidRPr="003A07E7">
        <w:rPr>
          <w:szCs w:val="28"/>
        </w:rPr>
        <w:t>Московский государственный технический университет им. Н.Э. Баумана</w:t>
      </w:r>
    </w:p>
    <w:p w:rsidR="00ED41BC" w:rsidRPr="003A07E7" w:rsidRDefault="00ED41BC" w:rsidP="00ED41BC">
      <w:pPr>
        <w:autoSpaceDE w:val="0"/>
        <w:jc w:val="center"/>
      </w:pPr>
      <w:r w:rsidRPr="003A07E7">
        <w:t>Факультет «Информатика и системы управления»</w:t>
      </w:r>
    </w:p>
    <w:p w:rsidR="00ED41BC" w:rsidRPr="003A07E7" w:rsidRDefault="00ED41BC" w:rsidP="00ED41BC">
      <w:pPr>
        <w:autoSpaceDE w:val="0"/>
        <w:jc w:val="center"/>
        <w:rPr>
          <w:b/>
          <w:sz w:val="40"/>
          <w:szCs w:val="36"/>
        </w:rPr>
      </w:pPr>
      <w:r w:rsidRPr="003A07E7">
        <w:t>Кафедра «</w:t>
      </w:r>
      <w:r>
        <w:t>Системы</w:t>
      </w:r>
      <w:r w:rsidRPr="003A07E7">
        <w:t xml:space="preserve"> обработки информации и управления»</w:t>
      </w:r>
    </w:p>
    <w:p w:rsidR="00ED41BC" w:rsidRPr="00B85360" w:rsidRDefault="00ED41BC" w:rsidP="00ED41BC">
      <w:pPr>
        <w:jc w:val="center"/>
        <w:rPr>
          <w:b/>
          <w:sz w:val="36"/>
          <w:szCs w:val="36"/>
        </w:rPr>
      </w:pPr>
    </w:p>
    <w:p w:rsidR="00ED41BC" w:rsidRPr="00B574CC" w:rsidRDefault="00ED41BC" w:rsidP="00ED41BC">
      <w:pPr>
        <w:jc w:val="center"/>
        <w:rPr>
          <w:b/>
          <w:sz w:val="36"/>
          <w:szCs w:val="36"/>
          <w:lang w:val="en-US"/>
        </w:rPr>
      </w:pPr>
      <w:r>
        <w:rPr>
          <w:noProof/>
          <w:szCs w:val="28"/>
        </w:rPr>
        <w:drawing>
          <wp:inline distT="0" distB="0" distL="0" distR="0" wp14:anchorId="21B91AFC" wp14:editId="554CF203">
            <wp:extent cx="1619250" cy="1924050"/>
            <wp:effectExtent l="19050" t="0" r="0" b="0"/>
            <wp:docPr id="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BC" w:rsidRPr="00705FCF" w:rsidRDefault="00ED41BC" w:rsidP="00ED41BC">
      <w:pPr>
        <w:autoSpaceDE w:val="0"/>
        <w:autoSpaceDN w:val="0"/>
        <w:adjustRightInd w:val="0"/>
        <w:jc w:val="center"/>
        <w:rPr>
          <w:sz w:val="40"/>
          <w:szCs w:val="36"/>
        </w:rPr>
      </w:pPr>
      <w:r>
        <w:rPr>
          <w:b/>
          <w:sz w:val="40"/>
          <w:szCs w:val="36"/>
        </w:rPr>
        <w:t>Домашнее задание №2</w:t>
      </w:r>
      <w:r w:rsidRPr="00705FCF">
        <w:rPr>
          <w:b/>
          <w:sz w:val="40"/>
          <w:szCs w:val="36"/>
        </w:rPr>
        <w:t xml:space="preserve"> по дисциплине</w:t>
      </w:r>
    </w:p>
    <w:p w:rsidR="00ED41BC" w:rsidRPr="00705FCF" w:rsidRDefault="00ED41BC" w:rsidP="00ED41BC">
      <w:pPr>
        <w:jc w:val="center"/>
        <w:rPr>
          <w:sz w:val="36"/>
          <w:szCs w:val="40"/>
        </w:rPr>
      </w:pPr>
      <w:r w:rsidRPr="00705FCF">
        <w:rPr>
          <w:sz w:val="36"/>
          <w:szCs w:val="40"/>
        </w:rPr>
        <w:t>«</w:t>
      </w:r>
      <w:proofErr w:type="spellStart"/>
      <w:r>
        <w:rPr>
          <w:sz w:val="36"/>
          <w:szCs w:val="40"/>
        </w:rPr>
        <w:t>Постреляционные</w:t>
      </w:r>
      <w:proofErr w:type="spellEnd"/>
      <w:r>
        <w:rPr>
          <w:sz w:val="36"/>
          <w:szCs w:val="40"/>
        </w:rPr>
        <w:t xml:space="preserve"> базы данных</w:t>
      </w:r>
      <w:r w:rsidRPr="00705FCF">
        <w:rPr>
          <w:sz w:val="36"/>
          <w:szCs w:val="40"/>
        </w:rPr>
        <w:t>»</w:t>
      </w: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Default="00ED41BC" w:rsidP="00ED41BC">
      <w:pPr>
        <w:rPr>
          <w:sz w:val="36"/>
          <w:szCs w:val="40"/>
        </w:rPr>
      </w:pPr>
    </w:p>
    <w:p w:rsidR="00ED41BC" w:rsidRPr="00705FCF" w:rsidRDefault="00ED41BC" w:rsidP="00ED41BC">
      <w:pPr>
        <w:rPr>
          <w:b/>
          <w:sz w:val="40"/>
          <w:szCs w:val="32"/>
        </w:rPr>
      </w:pPr>
    </w:p>
    <w:p w:rsidR="00ED41BC" w:rsidRPr="00705FCF" w:rsidRDefault="00ED41BC" w:rsidP="00ED41BC">
      <w:pPr>
        <w:jc w:val="right"/>
        <w:rPr>
          <w:b/>
          <w:sz w:val="28"/>
        </w:rPr>
      </w:pPr>
      <w:r w:rsidRPr="00705FCF">
        <w:rPr>
          <w:b/>
          <w:sz w:val="28"/>
        </w:rPr>
        <w:t>ИСПОЛНИТЕЛЬ:</w:t>
      </w:r>
    </w:p>
    <w:p w:rsidR="00ED41BC" w:rsidRPr="00705FCF" w:rsidRDefault="00ED41BC" w:rsidP="00ED41BC">
      <w:pPr>
        <w:jc w:val="right"/>
        <w:rPr>
          <w:sz w:val="28"/>
        </w:rPr>
      </w:pPr>
      <w:r>
        <w:rPr>
          <w:sz w:val="28"/>
        </w:rPr>
        <w:t xml:space="preserve">Березин И. </w:t>
      </w:r>
      <w:r>
        <w:rPr>
          <w:sz w:val="28"/>
        </w:rPr>
        <w:t>С.</w:t>
      </w:r>
    </w:p>
    <w:p w:rsidR="00ED41BC" w:rsidRPr="00705FCF" w:rsidRDefault="00ED41BC" w:rsidP="00ED41BC">
      <w:pPr>
        <w:jc w:val="right"/>
        <w:rPr>
          <w:sz w:val="28"/>
        </w:rPr>
      </w:pPr>
      <w:r w:rsidRPr="00705FCF">
        <w:rPr>
          <w:sz w:val="28"/>
        </w:rPr>
        <w:t xml:space="preserve"> Группа ИУ5-</w:t>
      </w:r>
      <w:r>
        <w:rPr>
          <w:sz w:val="28"/>
        </w:rPr>
        <w:t>2</w:t>
      </w:r>
      <w:r>
        <w:rPr>
          <w:sz w:val="28"/>
        </w:rPr>
        <w:t>3</w:t>
      </w:r>
      <w:r>
        <w:rPr>
          <w:sz w:val="28"/>
        </w:rPr>
        <w:t>М</w:t>
      </w:r>
    </w:p>
    <w:p w:rsidR="00ED41BC" w:rsidRPr="00705FCF" w:rsidRDefault="00ED41BC" w:rsidP="00ED41BC">
      <w:pPr>
        <w:jc w:val="right"/>
        <w:rPr>
          <w:sz w:val="28"/>
        </w:rPr>
      </w:pPr>
      <w:r w:rsidRPr="00705FCF">
        <w:rPr>
          <w:sz w:val="28"/>
        </w:rPr>
        <w:t>_____________________</w:t>
      </w:r>
    </w:p>
    <w:p w:rsidR="00ED41BC" w:rsidRPr="00705FCF" w:rsidRDefault="00ED41BC" w:rsidP="00ED41BC">
      <w:pPr>
        <w:jc w:val="right"/>
        <w:rPr>
          <w:sz w:val="28"/>
        </w:rPr>
      </w:pPr>
      <w:r w:rsidRPr="00705FCF">
        <w:rPr>
          <w:sz w:val="28"/>
        </w:rPr>
        <w:t>"__"___________</w:t>
      </w:r>
      <w:r>
        <w:rPr>
          <w:sz w:val="28"/>
        </w:rPr>
        <w:t xml:space="preserve"> </w:t>
      </w:r>
      <w:r w:rsidRPr="00705FCF">
        <w:rPr>
          <w:sz w:val="28"/>
        </w:rPr>
        <w:t>201</w:t>
      </w:r>
      <w:r>
        <w:rPr>
          <w:sz w:val="28"/>
        </w:rPr>
        <w:t>9</w:t>
      </w:r>
      <w:r w:rsidRPr="00705FCF">
        <w:rPr>
          <w:sz w:val="28"/>
        </w:rPr>
        <w:t xml:space="preserve">  г.</w:t>
      </w:r>
    </w:p>
    <w:p w:rsidR="00ED41BC" w:rsidRDefault="00ED41BC" w:rsidP="00ED41BC">
      <w:pPr>
        <w:jc w:val="right"/>
        <w:rPr>
          <w:szCs w:val="28"/>
        </w:rPr>
      </w:pPr>
    </w:p>
    <w:p w:rsidR="00ED41BC" w:rsidRDefault="00ED41BC" w:rsidP="00ED41BC">
      <w:pPr>
        <w:jc w:val="right"/>
        <w:rPr>
          <w:szCs w:val="28"/>
        </w:rPr>
      </w:pPr>
    </w:p>
    <w:p w:rsidR="00ED41BC" w:rsidRDefault="00ED41BC" w:rsidP="00ED41BC">
      <w:pPr>
        <w:jc w:val="right"/>
        <w:rPr>
          <w:szCs w:val="28"/>
        </w:rPr>
      </w:pPr>
    </w:p>
    <w:p w:rsidR="00ED41BC" w:rsidRDefault="00ED41BC" w:rsidP="00ED41BC">
      <w:pPr>
        <w:jc w:val="right"/>
        <w:rPr>
          <w:szCs w:val="28"/>
        </w:rPr>
      </w:pPr>
    </w:p>
    <w:p w:rsidR="00ED41BC" w:rsidRPr="004B6E1F" w:rsidRDefault="00ED41BC" w:rsidP="00ED41BC">
      <w:pPr>
        <w:jc w:val="right"/>
        <w:rPr>
          <w:szCs w:val="28"/>
        </w:rPr>
      </w:pPr>
    </w:p>
    <w:p w:rsidR="00ED41BC" w:rsidRPr="007012C2" w:rsidRDefault="00ED41BC" w:rsidP="00ED41BC">
      <w:pPr>
        <w:pBdr>
          <w:bottom w:val="single" w:sz="12" w:space="1" w:color="auto"/>
        </w:pBdr>
        <w:jc w:val="center"/>
        <w:rPr>
          <w:szCs w:val="28"/>
        </w:rPr>
      </w:pPr>
      <w:r w:rsidRPr="00705FCF">
        <w:rPr>
          <w:szCs w:val="28"/>
        </w:rPr>
        <w:t>Москва, 201</w:t>
      </w:r>
      <w:bookmarkEnd w:id="0"/>
      <w:r>
        <w:rPr>
          <w:szCs w:val="28"/>
        </w:rPr>
        <w:t>9</w:t>
      </w:r>
    </w:p>
    <w:p w:rsidR="00ED41BC" w:rsidRDefault="00ED41BC" w:rsidP="00ED41BC">
      <w:pPr>
        <w:pStyle w:val="a3"/>
        <w:ind w:firstLine="142"/>
        <w:rPr>
          <w:u w:val="single"/>
        </w:rPr>
        <w:sectPr w:rsidR="00ED41BC" w:rsidSect="008B0AF3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ED41BC" w:rsidRDefault="00ED41BC" w:rsidP="00ED41BC">
      <w:pPr>
        <w:pStyle w:val="a3"/>
        <w:ind w:firstLine="142"/>
        <w:rPr>
          <w:rFonts w:eastAsia="Arial Unicode MS" w:cs="Mangal"/>
          <w:b/>
          <w:bCs/>
          <w:kern w:val="1"/>
          <w:sz w:val="24"/>
          <w:szCs w:val="24"/>
          <w:u w:val="single"/>
          <w:lang w:eastAsia="hi-IN" w:bidi="hi-IN"/>
        </w:rPr>
      </w:pPr>
      <w:r>
        <w:rPr>
          <w:rFonts w:eastAsia="Arial Unicode MS" w:cs="Mangal"/>
          <w:b/>
          <w:bCs/>
          <w:kern w:val="1"/>
          <w:sz w:val="24"/>
          <w:szCs w:val="24"/>
          <w:u w:val="single"/>
          <w:lang w:eastAsia="hi-IN" w:bidi="hi-IN"/>
        </w:rPr>
        <w:lastRenderedPageBreak/>
        <w:t xml:space="preserve">Задание для </w:t>
      </w:r>
      <w:proofErr w:type="spellStart"/>
      <w:r>
        <w:rPr>
          <w:rFonts w:eastAsia="Arial Unicode MS" w:cs="Mangal"/>
          <w:b/>
          <w:bCs/>
          <w:kern w:val="1"/>
          <w:sz w:val="24"/>
          <w:szCs w:val="24"/>
          <w:u w:val="single"/>
          <w:lang w:eastAsia="hi-IN" w:bidi="hi-IN"/>
        </w:rPr>
        <w:t>PostgeSQL</w:t>
      </w:r>
      <w:proofErr w:type="spellEnd"/>
      <w:r>
        <w:rPr>
          <w:rFonts w:eastAsia="Arial Unicode MS" w:cs="Mangal"/>
          <w:b/>
          <w:bCs/>
          <w:kern w:val="1"/>
          <w:sz w:val="24"/>
          <w:szCs w:val="24"/>
          <w:u w:val="single"/>
          <w:lang w:eastAsia="hi-IN" w:bidi="hi-IN"/>
        </w:rPr>
        <w:t>:</w:t>
      </w:r>
    </w:p>
    <w:p w:rsidR="00ED41BC" w:rsidRDefault="00ED41BC" w:rsidP="00ED41BC">
      <w:pPr>
        <w:pStyle w:val="a3"/>
        <w:ind w:firstLine="142"/>
        <w:rPr>
          <w:rFonts w:eastAsia="Arial Unicode MS" w:cs="Mangal"/>
          <w:kern w:val="1"/>
          <w:sz w:val="24"/>
          <w:szCs w:val="24"/>
          <w:lang w:eastAsia="hi-IN" w:bidi="hi-IN"/>
        </w:rPr>
      </w:pPr>
      <w:r>
        <w:rPr>
          <w:rFonts w:eastAsia="Arial Unicode MS" w:cs="Mangal"/>
          <w:kern w:val="1"/>
          <w:sz w:val="24"/>
          <w:szCs w:val="24"/>
          <w:lang w:eastAsia="hi-IN" w:bidi="hi-IN"/>
        </w:rPr>
        <w:t xml:space="preserve">В среде СУБД </w:t>
      </w:r>
      <w:r>
        <w:rPr>
          <w:rFonts w:eastAsia="Arial Unicode MS" w:cs="Mangal"/>
          <w:kern w:val="1"/>
          <w:sz w:val="24"/>
          <w:szCs w:val="24"/>
          <w:lang w:val="en-US" w:eastAsia="hi-IN" w:bidi="hi-IN"/>
        </w:rPr>
        <w:t>PostgreSQL</w:t>
      </w:r>
      <w:r>
        <w:rPr>
          <w:rFonts w:eastAsia="Arial Unicode MS" w:cs="Mangal"/>
          <w:kern w:val="1"/>
          <w:sz w:val="24"/>
          <w:szCs w:val="24"/>
          <w:lang w:eastAsia="hi-IN" w:bidi="hi-IN"/>
        </w:rPr>
        <w:t xml:space="preserve"> на основе предметной области, используя атрибуты и запросы (по варианту темы):</w:t>
      </w:r>
    </w:p>
    <w:p w:rsidR="00ED41BC" w:rsidRPr="00ED41BC" w:rsidRDefault="00ED41BC" w:rsidP="00ED41BC">
      <w:pPr>
        <w:pStyle w:val="a3"/>
        <w:numPr>
          <w:ilvl w:val="0"/>
          <w:numId w:val="1"/>
        </w:numPr>
        <w:tabs>
          <w:tab w:val="left" w:pos="720"/>
        </w:tabs>
        <w:ind w:left="357" w:hanging="357"/>
        <w:rPr>
          <w:rFonts w:eastAsia="Arial Unicode MS" w:cs="Mangal"/>
          <w:b/>
          <w:kern w:val="1"/>
          <w:sz w:val="24"/>
          <w:szCs w:val="24"/>
          <w:lang w:eastAsia="hi-IN" w:bidi="hi-IN"/>
        </w:rPr>
      </w:pPr>
      <w:r w:rsidRPr="00ED41BC"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Определить систему таблиц (поля, ключи, ограничения на уникальность, на значения, на связь таблиц, на </w:t>
      </w:r>
      <w:r w:rsidRPr="00ED41BC">
        <w:rPr>
          <w:rFonts w:eastAsia="Arial Unicode MS" w:cs="Mangal"/>
          <w:b/>
          <w:kern w:val="1"/>
          <w:sz w:val="24"/>
          <w:szCs w:val="24"/>
          <w:lang w:val="en-US" w:eastAsia="hi-IN" w:bidi="hi-IN"/>
        </w:rPr>
        <w:t>NULL</w:t>
      </w:r>
      <w:r w:rsidRPr="00ED41BC"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 и значения по умолчанию) – 2 балла. </w:t>
      </w:r>
    </w:p>
    <w:p w:rsidR="00ED41BC" w:rsidRDefault="00ED41BC">
      <w:pPr>
        <w:rPr>
          <w:i/>
          <w:lang w:val="en-US"/>
        </w:rPr>
      </w:pPr>
      <w:r w:rsidRPr="00ED41BC">
        <w:rPr>
          <w:i/>
        </w:rPr>
        <w:t>Таблица</w:t>
      </w:r>
      <w:r w:rsidRPr="00ED41BC">
        <w:rPr>
          <w:i/>
          <w:lang w:val="en-US"/>
        </w:rPr>
        <w:t xml:space="preserve"> Clients (</w:t>
      </w:r>
      <w:r w:rsidRPr="00ED41BC">
        <w:rPr>
          <w:i/>
        </w:rPr>
        <w:t>Клиенты</w:t>
      </w:r>
      <w:r w:rsidRPr="00ED41BC">
        <w:rPr>
          <w:i/>
          <w:lang w:val="en-US"/>
        </w:rPr>
        <w:t>):</w:t>
      </w:r>
    </w:p>
    <w:p w:rsidR="00ED41BC" w:rsidRPr="00ED41BC" w:rsidRDefault="00ED41BC">
      <w:pPr>
        <w:rPr>
          <w:i/>
          <w:lang w:val="en-US"/>
        </w:rPr>
      </w:pPr>
    </w:p>
    <w:p w:rsidR="00ED41BC" w:rsidRPr="00ED41BC" w:rsidRDefault="00ED41BC" w:rsidP="00ED41BC">
      <w:pPr>
        <w:rPr>
          <w:sz w:val="22"/>
          <w:lang w:val="en-US"/>
        </w:rPr>
      </w:pPr>
      <w:r>
        <w:rPr>
          <w:sz w:val="22"/>
          <w:lang w:val="en-US"/>
        </w:rPr>
        <w:t xml:space="preserve">-- Table: </w:t>
      </w:r>
      <w:proofErr w:type="spellStart"/>
      <w:r>
        <w:rPr>
          <w:sz w:val="22"/>
          <w:lang w:val="en-US"/>
        </w:rPr>
        <w:t>dz.clients</w:t>
      </w:r>
      <w:proofErr w:type="spellEnd"/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-- DROP TABLE </w:t>
      </w:r>
      <w:proofErr w:type="spellStart"/>
      <w:r w:rsidRPr="00ED41BC">
        <w:rPr>
          <w:sz w:val="22"/>
          <w:lang w:val="en-US"/>
        </w:rPr>
        <w:t>dz.clients</w:t>
      </w:r>
      <w:proofErr w:type="spellEnd"/>
      <w:r w:rsidRPr="00ED41BC">
        <w:rPr>
          <w:sz w:val="22"/>
          <w:lang w:val="en-US"/>
        </w:rPr>
        <w:t>;</w:t>
      </w:r>
    </w:p>
    <w:p w:rsidR="00ED41BC" w:rsidRPr="00ED41BC" w:rsidRDefault="00ED41BC" w:rsidP="00ED41BC">
      <w:pPr>
        <w:rPr>
          <w:sz w:val="22"/>
          <w:lang w:val="en-US"/>
        </w:rPr>
      </w:pP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CREATE TABLE </w:t>
      </w:r>
      <w:proofErr w:type="spellStart"/>
      <w:r w:rsidRPr="00ED41BC">
        <w:rPr>
          <w:sz w:val="22"/>
          <w:lang w:val="en-US"/>
        </w:rPr>
        <w:t>dz.clients</w:t>
      </w:r>
      <w:proofErr w:type="spellEnd"/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>(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spellStart"/>
      <w:proofErr w:type="gramStart"/>
      <w:r w:rsidRPr="00ED41BC">
        <w:rPr>
          <w:sz w:val="22"/>
          <w:lang w:val="en-US"/>
        </w:rPr>
        <w:t>id_client</w:t>
      </w:r>
      <w:proofErr w:type="spellEnd"/>
      <w:proofErr w:type="gramEnd"/>
      <w:r w:rsidRPr="00ED41BC">
        <w:rPr>
          <w:sz w:val="22"/>
          <w:lang w:val="en-US"/>
        </w:rPr>
        <w:t xml:space="preserve"> serial NOT NULL,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spellStart"/>
      <w:proofErr w:type="gramStart"/>
      <w:r w:rsidRPr="00ED41BC">
        <w:rPr>
          <w:sz w:val="22"/>
          <w:lang w:val="en-US"/>
        </w:rPr>
        <w:t>fio</w:t>
      </w:r>
      <w:proofErr w:type="spellEnd"/>
      <w:proofErr w:type="gramEnd"/>
      <w:r w:rsidRPr="00ED41BC">
        <w:rPr>
          <w:sz w:val="22"/>
          <w:lang w:val="en-US"/>
        </w:rPr>
        <w:t xml:space="preserve"> character varying(255),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gramStart"/>
      <w:r w:rsidRPr="00ED41BC">
        <w:rPr>
          <w:sz w:val="22"/>
          <w:lang w:val="en-US"/>
        </w:rPr>
        <w:t>passport</w:t>
      </w:r>
      <w:proofErr w:type="gramEnd"/>
      <w:r w:rsidRPr="00ED41BC">
        <w:rPr>
          <w:sz w:val="22"/>
          <w:lang w:val="en-US"/>
        </w:rPr>
        <w:t xml:space="preserve"> </w:t>
      </w:r>
      <w:proofErr w:type="spellStart"/>
      <w:r w:rsidRPr="00ED41BC">
        <w:rPr>
          <w:sz w:val="22"/>
          <w:lang w:val="en-US"/>
        </w:rPr>
        <w:t>bigint</w:t>
      </w:r>
      <w:proofErr w:type="spellEnd"/>
      <w:r w:rsidRPr="00ED41BC">
        <w:rPr>
          <w:sz w:val="22"/>
          <w:lang w:val="en-US"/>
        </w:rPr>
        <w:t xml:space="preserve"> NOT NULL,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gramStart"/>
      <w:r w:rsidRPr="00ED41BC">
        <w:rPr>
          <w:sz w:val="22"/>
          <w:lang w:val="en-US"/>
        </w:rPr>
        <w:t>age</w:t>
      </w:r>
      <w:proofErr w:type="gramEnd"/>
      <w:r w:rsidRPr="00ED41BC">
        <w:rPr>
          <w:sz w:val="22"/>
          <w:lang w:val="en-US"/>
        </w:rPr>
        <w:t xml:space="preserve"> integer,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gramStart"/>
      <w:r w:rsidRPr="00ED41BC">
        <w:rPr>
          <w:sz w:val="22"/>
          <w:lang w:val="en-US"/>
        </w:rPr>
        <w:t>city</w:t>
      </w:r>
      <w:proofErr w:type="gramEnd"/>
      <w:r w:rsidRPr="00ED41BC">
        <w:rPr>
          <w:sz w:val="22"/>
          <w:lang w:val="en-US"/>
        </w:rPr>
        <w:t xml:space="preserve"> character varying(255) DEFAULT 'Moscow'::character varying,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spellStart"/>
      <w:proofErr w:type="gramStart"/>
      <w:r w:rsidRPr="00ED41BC">
        <w:rPr>
          <w:sz w:val="22"/>
          <w:lang w:val="en-US"/>
        </w:rPr>
        <w:t>client_address</w:t>
      </w:r>
      <w:proofErr w:type="spellEnd"/>
      <w:proofErr w:type="gramEnd"/>
      <w:r w:rsidRPr="00ED41BC">
        <w:rPr>
          <w:sz w:val="22"/>
          <w:lang w:val="en-US"/>
        </w:rPr>
        <w:t xml:space="preserve"> </w:t>
      </w:r>
      <w:proofErr w:type="spellStart"/>
      <w:r w:rsidRPr="00ED41BC">
        <w:rPr>
          <w:sz w:val="22"/>
          <w:lang w:val="en-US"/>
        </w:rPr>
        <w:t>addresss</w:t>
      </w:r>
      <w:proofErr w:type="spellEnd"/>
      <w:r w:rsidRPr="00ED41BC">
        <w:rPr>
          <w:sz w:val="22"/>
          <w:lang w:val="en-US"/>
        </w:rPr>
        <w:t>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gramStart"/>
      <w:r w:rsidRPr="00ED41BC">
        <w:rPr>
          <w:sz w:val="22"/>
          <w:lang w:val="en-US"/>
        </w:rPr>
        <w:t>contacts</w:t>
      </w:r>
      <w:proofErr w:type="gramEnd"/>
      <w:r w:rsidRPr="00ED41BC">
        <w:rPr>
          <w:sz w:val="22"/>
          <w:lang w:val="en-US"/>
        </w:rPr>
        <w:t xml:space="preserve"> </w:t>
      </w:r>
      <w:proofErr w:type="spellStart"/>
      <w:r w:rsidRPr="00ED41BC">
        <w:rPr>
          <w:sz w:val="22"/>
          <w:lang w:val="en-US"/>
        </w:rPr>
        <w:t>json</w:t>
      </w:r>
      <w:proofErr w:type="spellEnd"/>
      <w:r w:rsidRPr="00ED41BC">
        <w:rPr>
          <w:sz w:val="22"/>
          <w:lang w:val="en-US"/>
        </w:rPr>
        <w:t>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CONSTRAINT </w:t>
      </w:r>
      <w:proofErr w:type="spellStart"/>
      <w:r w:rsidRPr="00ED41BC">
        <w:rPr>
          <w:sz w:val="22"/>
          <w:lang w:val="en-US"/>
        </w:rPr>
        <w:t>clients_pkey</w:t>
      </w:r>
      <w:proofErr w:type="spellEnd"/>
      <w:r w:rsidRPr="00ED41BC">
        <w:rPr>
          <w:sz w:val="22"/>
          <w:lang w:val="en-US"/>
        </w:rPr>
        <w:t xml:space="preserve"> PRIMARY KEY (</w:t>
      </w:r>
      <w:proofErr w:type="spellStart"/>
      <w:r w:rsidRPr="00ED41BC">
        <w:rPr>
          <w:sz w:val="22"/>
          <w:lang w:val="en-US"/>
        </w:rPr>
        <w:t>id_client</w:t>
      </w:r>
      <w:proofErr w:type="spellEnd"/>
      <w:r w:rsidRPr="00ED41BC">
        <w:rPr>
          <w:sz w:val="22"/>
          <w:lang w:val="en-US"/>
        </w:rPr>
        <w:t>),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CONSTRAINT </w:t>
      </w:r>
      <w:proofErr w:type="spellStart"/>
      <w:r w:rsidRPr="00ED41BC">
        <w:rPr>
          <w:sz w:val="22"/>
          <w:lang w:val="en-US"/>
        </w:rPr>
        <w:t>clients_passport_city_client_address_key</w:t>
      </w:r>
      <w:proofErr w:type="spellEnd"/>
      <w:r w:rsidRPr="00ED41BC">
        <w:rPr>
          <w:sz w:val="22"/>
          <w:lang w:val="en-US"/>
        </w:rPr>
        <w:t xml:space="preserve"> UNIQUE (passport, city, </w:t>
      </w:r>
      <w:proofErr w:type="spellStart"/>
      <w:r w:rsidRPr="00ED41BC">
        <w:rPr>
          <w:sz w:val="22"/>
          <w:lang w:val="en-US"/>
        </w:rPr>
        <w:t>client_address</w:t>
      </w:r>
      <w:proofErr w:type="spellEnd"/>
      <w:r w:rsidRPr="00ED41BC">
        <w:rPr>
          <w:sz w:val="22"/>
          <w:lang w:val="en-US"/>
        </w:rPr>
        <w:t>),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CONSTRAINT </w:t>
      </w:r>
      <w:proofErr w:type="spellStart"/>
      <w:r w:rsidRPr="00ED41BC">
        <w:rPr>
          <w:sz w:val="22"/>
          <w:lang w:val="en-US"/>
        </w:rPr>
        <w:t>clients_passport_key</w:t>
      </w:r>
      <w:proofErr w:type="spellEnd"/>
      <w:r w:rsidRPr="00ED41BC">
        <w:rPr>
          <w:sz w:val="22"/>
          <w:lang w:val="en-US"/>
        </w:rPr>
        <w:t xml:space="preserve"> UNIQUE (passport),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CONSTRAINT </w:t>
      </w:r>
      <w:proofErr w:type="spellStart"/>
      <w:r w:rsidRPr="00ED41BC">
        <w:rPr>
          <w:sz w:val="22"/>
          <w:lang w:val="en-US"/>
        </w:rPr>
        <w:t>clients_age_check</w:t>
      </w:r>
      <w:proofErr w:type="spellEnd"/>
      <w:r w:rsidRPr="00ED41BC">
        <w:rPr>
          <w:sz w:val="22"/>
          <w:lang w:val="en-US"/>
        </w:rPr>
        <w:t xml:space="preserve"> CHECK (age &gt;= 18)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>)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>WITH (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OIDS=FALSE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>);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ALTER TABLE </w:t>
      </w:r>
      <w:proofErr w:type="spellStart"/>
      <w:r w:rsidRPr="00ED41BC">
        <w:rPr>
          <w:sz w:val="22"/>
          <w:lang w:val="en-US"/>
        </w:rPr>
        <w:t>dz.clients</w:t>
      </w:r>
      <w:proofErr w:type="spellEnd"/>
    </w:p>
    <w:p w:rsidR="00ED41BC" w:rsidRDefault="00ED41BC" w:rsidP="00ED41BC">
      <w:pPr>
        <w:rPr>
          <w:sz w:val="22"/>
        </w:rPr>
      </w:pPr>
      <w:r w:rsidRPr="00ED41BC">
        <w:rPr>
          <w:sz w:val="22"/>
          <w:lang w:val="en-US"/>
        </w:rPr>
        <w:t xml:space="preserve">  </w:t>
      </w:r>
      <w:r w:rsidRPr="00ED41BC">
        <w:rPr>
          <w:sz w:val="22"/>
        </w:rPr>
        <w:t xml:space="preserve">OWNER TO </w:t>
      </w:r>
      <w:proofErr w:type="spellStart"/>
      <w:r w:rsidRPr="00ED41BC">
        <w:rPr>
          <w:sz w:val="22"/>
        </w:rPr>
        <w:t>postgres</w:t>
      </w:r>
      <w:proofErr w:type="spellEnd"/>
      <w:r w:rsidRPr="00ED41BC">
        <w:rPr>
          <w:sz w:val="22"/>
        </w:rPr>
        <w:t>;</w:t>
      </w:r>
    </w:p>
    <w:p w:rsidR="00ED41BC" w:rsidRDefault="00ED41BC" w:rsidP="00ED41BC">
      <w:pPr>
        <w:rPr>
          <w:sz w:val="22"/>
        </w:rPr>
      </w:pPr>
    </w:p>
    <w:p w:rsidR="00ED41BC" w:rsidRDefault="00ED41BC" w:rsidP="00ED41BC">
      <w:pPr>
        <w:rPr>
          <w:i/>
          <w:lang w:val="en-US"/>
        </w:rPr>
      </w:pPr>
      <w:r w:rsidRPr="00ED41BC">
        <w:rPr>
          <w:i/>
        </w:rPr>
        <w:t>Таблица</w:t>
      </w:r>
      <w:r w:rsidRPr="00ED41BC">
        <w:rPr>
          <w:i/>
          <w:lang w:val="en-US"/>
        </w:rPr>
        <w:t xml:space="preserve"> </w:t>
      </w:r>
      <w:r>
        <w:rPr>
          <w:i/>
          <w:lang w:val="en-US"/>
        </w:rPr>
        <w:t>Orders</w:t>
      </w:r>
      <w:r w:rsidRPr="00ED41BC">
        <w:rPr>
          <w:i/>
          <w:lang w:val="en-US"/>
        </w:rPr>
        <w:t xml:space="preserve"> (</w:t>
      </w:r>
      <w:r>
        <w:rPr>
          <w:i/>
        </w:rPr>
        <w:t>Заказы</w:t>
      </w:r>
      <w:r w:rsidRPr="00ED41BC">
        <w:rPr>
          <w:i/>
          <w:lang w:val="en-US"/>
        </w:rPr>
        <w:t>):</w:t>
      </w:r>
    </w:p>
    <w:p w:rsidR="00ED41BC" w:rsidRPr="00ED41BC" w:rsidRDefault="00ED41BC" w:rsidP="00ED41BC">
      <w:pPr>
        <w:rPr>
          <w:i/>
          <w:lang w:val="en-US"/>
        </w:rPr>
      </w:pP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-- Table: </w:t>
      </w:r>
      <w:proofErr w:type="spellStart"/>
      <w:r w:rsidRPr="00ED41BC">
        <w:rPr>
          <w:sz w:val="22"/>
          <w:lang w:val="en-US"/>
        </w:rPr>
        <w:t>d</w:t>
      </w:r>
      <w:r>
        <w:rPr>
          <w:sz w:val="22"/>
          <w:lang w:val="en-US"/>
        </w:rPr>
        <w:t>z.orders</w:t>
      </w:r>
      <w:proofErr w:type="spellEnd"/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-- DROP TABLE </w:t>
      </w:r>
      <w:proofErr w:type="spellStart"/>
      <w:r w:rsidRPr="00ED41BC">
        <w:rPr>
          <w:sz w:val="22"/>
          <w:lang w:val="en-US"/>
        </w:rPr>
        <w:t>dz.orders</w:t>
      </w:r>
      <w:proofErr w:type="spellEnd"/>
      <w:r w:rsidRPr="00ED41BC">
        <w:rPr>
          <w:sz w:val="22"/>
          <w:lang w:val="en-US"/>
        </w:rPr>
        <w:t>;</w:t>
      </w:r>
    </w:p>
    <w:p w:rsidR="00ED41BC" w:rsidRPr="00ED41BC" w:rsidRDefault="00ED41BC" w:rsidP="00ED41BC">
      <w:pPr>
        <w:rPr>
          <w:sz w:val="22"/>
          <w:lang w:val="en-US"/>
        </w:rPr>
      </w:pP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CREATE TABLE </w:t>
      </w:r>
      <w:proofErr w:type="spellStart"/>
      <w:r w:rsidRPr="00ED41BC">
        <w:rPr>
          <w:sz w:val="22"/>
          <w:lang w:val="en-US"/>
        </w:rPr>
        <w:t>dz.orders</w:t>
      </w:r>
      <w:proofErr w:type="spellEnd"/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>(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spellStart"/>
      <w:proofErr w:type="gramStart"/>
      <w:r w:rsidRPr="00ED41BC">
        <w:rPr>
          <w:sz w:val="22"/>
          <w:lang w:val="en-US"/>
        </w:rPr>
        <w:t>id_order</w:t>
      </w:r>
      <w:proofErr w:type="spellEnd"/>
      <w:proofErr w:type="gramEnd"/>
      <w:r w:rsidRPr="00ED41BC">
        <w:rPr>
          <w:sz w:val="22"/>
          <w:lang w:val="en-US"/>
        </w:rPr>
        <w:t xml:space="preserve"> serial NOT NULL,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spellStart"/>
      <w:proofErr w:type="gramStart"/>
      <w:r w:rsidRPr="00ED41BC">
        <w:rPr>
          <w:sz w:val="22"/>
          <w:lang w:val="en-US"/>
        </w:rPr>
        <w:t>client_id</w:t>
      </w:r>
      <w:proofErr w:type="spellEnd"/>
      <w:proofErr w:type="gramEnd"/>
      <w:r w:rsidRPr="00ED41BC">
        <w:rPr>
          <w:sz w:val="22"/>
          <w:lang w:val="en-US"/>
        </w:rPr>
        <w:t xml:space="preserve"> integer,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gramStart"/>
      <w:r w:rsidRPr="00ED41BC">
        <w:rPr>
          <w:sz w:val="22"/>
          <w:lang w:val="en-US"/>
        </w:rPr>
        <w:t>summary</w:t>
      </w:r>
      <w:proofErr w:type="gramEnd"/>
      <w:r w:rsidRPr="00ED41BC">
        <w:rPr>
          <w:sz w:val="22"/>
          <w:lang w:val="en-US"/>
        </w:rPr>
        <w:t xml:space="preserve"> real NOT NULL,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spellStart"/>
      <w:proofErr w:type="gramStart"/>
      <w:r w:rsidRPr="00ED41BC">
        <w:rPr>
          <w:sz w:val="22"/>
          <w:lang w:val="en-US"/>
        </w:rPr>
        <w:t>orderdate</w:t>
      </w:r>
      <w:proofErr w:type="spellEnd"/>
      <w:proofErr w:type="gramEnd"/>
      <w:r w:rsidRPr="00ED41BC">
        <w:rPr>
          <w:sz w:val="22"/>
          <w:lang w:val="en-US"/>
        </w:rPr>
        <w:t xml:space="preserve"> date,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</w:t>
      </w:r>
      <w:proofErr w:type="spellStart"/>
      <w:proofErr w:type="gramStart"/>
      <w:r w:rsidRPr="00ED41BC">
        <w:rPr>
          <w:sz w:val="22"/>
          <w:lang w:val="en-US"/>
        </w:rPr>
        <w:t>clientcomment</w:t>
      </w:r>
      <w:proofErr w:type="spellEnd"/>
      <w:proofErr w:type="gramEnd"/>
      <w:r w:rsidRPr="00ED41BC">
        <w:rPr>
          <w:sz w:val="22"/>
          <w:lang w:val="en-US"/>
        </w:rPr>
        <w:t xml:space="preserve"> text DEFAULT 'good'::text,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CONSTRAINT </w:t>
      </w:r>
      <w:proofErr w:type="spellStart"/>
      <w:r w:rsidRPr="00ED41BC">
        <w:rPr>
          <w:sz w:val="22"/>
          <w:lang w:val="en-US"/>
        </w:rPr>
        <w:t>orders_pkey</w:t>
      </w:r>
      <w:proofErr w:type="spellEnd"/>
      <w:r w:rsidRPr="00ED41BC">
        <w:rPr>
          <w:sz w:val="22"/>
          <w:lang w:val="en-US"/>
        </w:rPr>
        <w:t xml:space="preserve"> PRIMARY KEY (</w:t>
      </w:r>
      <w:proofErr w:type="spellStart"/>
      <w:r w:rsidRPr="00ED41BC">
        <w:rPr>
          <w:sz w:val="22"/>
          <w:lang w:val="en-US"/>
        </w:rPr>
        <w:t>id_order</w:t>
      </w:r>
      <w:proofErr w:type="spellEnd"/>
      <w:r w:rsidRPr="00ED41BC">
        <w:rPr>
          <w:sz w:val="22"/>
          <w:lang w:val="en-US"/>
        </w:rPr>
        <w:t>),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CONSTRAINT </w:t>
      </w:r>
      <w:proofErr w:type="spellStart"/>
      <w:r w:rsidRPr="00ED41BC">
        <w:rPr>
          <w:sz w:val="22"/>
          <w:lang w:val="en-US"/>
        </w:rPr>
        <w:t>orders_client_id_fkey</w:t>
      </w:r>
      <w:proofErr w:type="spellEnd"/>
      <w:r w:rsidRPr="00ED41BC">
        <w:rPr>
          <w:sz w:val="22"/>
          <w:lang w:val="en-US"/>
        </w:rPr>
        <w:t xml:space="preserve"> FOREIGN KEY (</w:t>
      </w:r>
      <w:proofErr w:type="spellStart"/>
      <w:r w:rsidRPr="00ED41BC">
        <w:rPr>
          <w:sz w:val="22"/>
          <w:lang w:val="en-US"/>
        </w:rPr>
        <w:t>client_id</w:t>
      </w:r>
      <w:proofErr w:type="spellEnd"/>
      <w:r w:rsidRPr="00ED41BC">
        <w:rPr>
          <w:sz w:val="22"/>
          <w:lang w:val="en-US"/>
        </w:rPr>
        <w:t>)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    REFERENCES </w:t>
      </w:r>
      <w:proofErr w:type="spellStart"/>
      <w:r w:rsidRPr="00ED41BC">
        <w:rPr>
          <w:sz w:val="22"/>
          <w:lang w:val="en-US"/>
        </w:rPr>
        <w:t>dz.clients</w:t>
      </w:r>
      <w:proofErr w:type="spellEnd"/>
      <w:r w:rsidRPr="00ED41BC">
        <w:rPr>
          <w:sz w:val="22"/>
          <w:lang w:val="en-US"/>
        </w:rPr>
        <w:t xml:space="preserve"> (</w:t>
      </w:r>
      <w:proofErr w:type="spellStart"/>
      <w:r w:rsidRPr="00ED41BC">
        <w:rPr>
          <w:sz w:val="22"/>
          <w:lang w:val="en-US"/>
        </w:rPr>
        <w:t>id_client</w:t>
      </w:r>
      <w:proofErr w:type="spellEnd"/>
      <w:r w:rsidRPr="00ED41BC">
        <w:rPr>
          <w:sz w:val="22"/>
          <w:lang w:val="en-US"/>
        </w:rPr>
        <w:t>) MATCH SIMPLE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    ON UPDATE CASCADE ON DELETE SET NULL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>)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>WITH (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  OIDS=FALSE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>);</w:t>
      </w:r>
    </w:p>
    <w:p w:rsidR="00ED41BC" w:rsidRPr="00ED41BC" w:rsidRDefault="00ED41BC" w:rsidP="00ED41BC">
      <w:pPr>
        <w:rPr>
          <w:sz w:val="22"/>
          <w:lang w:val="en-US"/>
        </w:rPr>
      </w:pPr>
      <w:r w:rsidRPr="00ED41BC">
        <w:rPr>
          <w:sz w:val="22"/>
          <w:lang w:val="en-US"/>
        </w:rPr>
        <w:t xml:space="preserve">ALTER TABLE </w:t>
      </w:r>
      <w:proofErr w:type="spellStart"/>
      <w:r w:rsidRPr="00ED41BC">
        <w:rPr>
          <w:sz w:val="22"/>
          <w:lang w:val="en-US"/>
        </w:rPr>
        <w:t>dz.orders</w:t>
      </w:r>
      <w:proofErr w:type="spellEnd"/>
    </w:p>
    <w:p w:rsidR="00ED41BC" w:rsidRDefault="00ED41BC" w:rsidP="00ED41BC">
      <w:pPr>
        <w:rPr>
          <w:sz w:val="22"/>
        </w:rPr>
      </w:pPr>
      <w:r w:rsidRPr="00ED41BC">
        <w:rPr>
          <w:sz w:val="22"/>
          <w:lang w:val="en-US"/>
        </w:rPr>
        <w:t xml:space="preserve">  </w:t>
      </w:r>
      <w:r w:rsidRPr="00ED41BC">
        <w:rPr>
          <w:sz w:val="22"/>
        </w:rPr>
        <w:t xml:space="preserve">OWNER TO </w:t>
      </w:r>
      <w:proofErr w:type="spellStart"/>
      <w:r w:rsidRPr="00ED41BC">
        <w:rPr>
          <w:sz w:val="22"/>
        </w:rPr>
        <w:t>postgres</w:t>
      </w:r>
      <w:proofErr w:type="spellEnd"/>
      <w:r w:rsidRPr="00ED41BC">
        <w:rPr>
          <w:sz w:val="22"/>
        </w:rPr>
        <w:t>;</w:t>
      </w:r>
    </w:p>
    <w:p w:rsidR="00ED41BC" w:rsidRDefault="00ED41BC" w:rsidP="00ED41BC">
      <w:pPr>
        <w:rPr>
          <w:sz w:val="22"/>
        </w:rPr>
      </w:pPr>
    </w:p>
    <w:p w:rsidR="00ED41BC" w:rsidRDefault="00ED41BC" w:rsidP="00ED41BC">
      <w:pPr>
        <w:rPr>
          <w:sz w:val="22"/>
        </w:rPr>
      </w:pPr>
    </w:p>
    <w:p w:rsidR="00ED41BC" w:rsidRDefault="00ED41BC" w:rsidP="00ED41BC">
      <w:pPr>
        <w:rPr>
          <w:sz w:val="22"/>
        </w:rPr>
      </w:pPr>
    </w:p>
    <w:p w:rsidR="00ED41BC" w:rsidRPr="002A229C" w:rsidRDefault="00ED41BC" w:rsidP="00ED41BC">
      <w:r w:rsidRPr="002A229C">
        <w:lastRenderedPageBreak/>
        <w:t>Заполним таблицы данными</w:t>
      </w:r>
      <w:r w:rsidRPr="002A229C">
        <w:rPr>
          <w:lang w:val="en-US"/>
        </w:rPr>
        <w:t>:</w:t>
      </w:r>
    </w:p>
    <w:p w:rsidR="00ED41BC" w:rsidRDefault="00ED41BC" w:rsidP="00ED41BC">
      <w:pPr>
        <w:rPr>
          <w:sz w:val="22"/>
        </w:rPr>
      </w:pPr>
    </w:p>
    <w:p w:rsidR="002A229C" w:rsidRPr="002A229C" w:rsidRDefault="002A229C" w:rsidP="002A229C">
      <w:pPr>
        <w:pStyle w:val="a5"/>
        <w:numPr>
          <w:ilvl w:val="0"/>
          <w:numId w:val="4"/>
        </w:numPr>
      </w:pPr>
      <w:r w:rsidRPr="002A229C">
        <w:t xml:space="preserve">Таблица </w:t>
      </w:r>
      <w:r w:rsidRPr="002A229C">
        <w:rPr>
          <w:lang w:val="en-US"/>
        </w:rPr>
        <w:t>Clients</w:t>
      </w:r>
    </w:p>
    <w:p w:rsidR="002A229C" w:rsidRPr="002A229C" w:rsidRDefault="002A229C" w:rsidP="002A229C">
      <w:pPr>
        <w:pStyle w:val="a5"/>
        <w:rPr>
          <w:sz w:val="22"/>
        </w:rPr>
      </w:pPr>
    </w:p>
    <w:p w:rsidR="00ED41BC" w:rsidRDefault="002A229C" w:rsidP="002A229C">
      <w:pPr>
        <w:ind w:left="-1134"/>
        <w:rPr>
          <w:sz w:val="22"/>
        </w:rPr>
      </w:pPr>
      <w:r>
        <w:rPr>
          <w:noProof/>
        </w:rPr>
        <w:drawing>
          <wp:inline distT="0" distB="0" distL="0" distR="0" wp14:anchorId="11719E4D" wp14:editId="77FB63A1">
            <wp:extent cx="6968460" cy="14763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9586" cy="14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BC" w:rsidRDefault="00ED41BC" w:rsidP="00ED41BC">
      <w:pPr>
        <w:rPr>
          <w:sz w:val="22"/>
        </w:rPr>
      </w:pPr>
    </w:p>
    <w:p w:rsidR="00ED41BC" w:rsidRDefault="00ED41BC" w:rsidP="00ED41BC">
      <w:pPr>
        <w:rPr>
          <w:sz w:val="22"/>
        </w:rPr>
      </w:pPr>
    </w:p>
    <w:p w:rsidR="00ED41BC" w:rsidRPr="002A229C" w:rsidRDefault="002A229C" w:rsidP="002A229C">
      <w:pPr>
        <w:pStyle w:val="a5"/>
        <w:numPr>
          <w:ilvl w:val="0"/>
          <w:numId w:val="4"/>
        </w:numPr>
        <w:rPr>
          <w:lang w:val="en-US"/>
        </w:rPr>
      </w:pPr>
      <w:r w:rsidRPr="002A229C">
        <w:t xml:space="preserve">Таблица </w:t>
      </w:r>
      <w:r w:rsidRPr="002A229C">
        <w:rPr>
          <w:lang w:val="en-US"/>
        </w:rPr>
        <w:t>Orders</w:t>
      </w:r>
    </w:p>
    <w:p w:rsidR="00ED41BC" w:rsidRDefault="00ED41BC" w:rsidP="00ED41BC">
      <w:pPr>
        <w:rPr>
          <w:sz w:val="22"/>
        </w:rPr>
      </w:pPr>
    </w:p>
    <w:p w:rsidR="00ED41BC" w:rsidRPr="00ED41BC" w:rsidRDefault="002A229C" w:rsidP="002A229C">
      <w:pPr>
        <w:jc w:val="center"/>
        <w:rPr>
          <w:sz w:val="22"/>
        </w:rPr>
      </w:pPr>
      <w:r w:rsidRPr="002A229C">
        <w:rPr>
          <w:noProof/>
          <w:sz w:val="22"/>
        </w:rPr>
        <w:drawing>
          <wp:inline distT="0" distB="0" distL="0" distR="0">
            <wp:extent cx="4130855" cy="6372225"/>
            <wp:effectExtent l="0" t="0" r="3175" b="0"/>
            <wp:docPr id="2" name="Рисунок 2" descr="C:\Users\uivan_000\Desktop\Безымянный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van_000\Desktop\Безымянный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858" cy="638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BC" w:rsidRPr="002A229C" w:rsidRDefault="00ED41BC" w:rsidP="00ED41BC">
      <w:pPr>
        <w:pStyle w:val="a3"/>
        <w:numPr>
          <w:ilvl w:val="0"/>
          <w:numId w:val="1"/>
        </w:numPr>
        <w:tabs>
          <w:tab w:val="left" w:pos="720"/>
        </w:tabs>
        <w:ind w:left="357" w:hanging="357"/>
        <w:rPr>
          <w:rFonts w:eastAsia="Arial Unicode MS" w:cs="Mangal"/>
          <w:b/>
          <w:kern w:val="1"/>
          <w:sz w:val="24"/>
          <w:szCs w:val="24"/>
          <w:lang w:eastAsia="hi-IN" w:bidi="hi-IN"/>
        </w:rPr>
      </w:pPr>
      <w:r w:rsidRPr="002A229C">
        <w:rPr>
          <w:rFonts w:eastAsia="Arial Unicode MS" w:cs="Mangal"/>
          <w:b/>
          <w:kern w:val="1"/>
          <w:sz w:val="24"/>
          <w:szCs w:val="24"/>
          <w:lang w:eastAsia="hi-IN" w:bidi="hi-IN"/>
        </w:rPr>
        <w:lastRenderedPageBreak/>
        <w:t xml:space="preserve">Указать в таблицах атрибуты составных типов (геометрические типы и </w:t>
      </w:r>
      <w:r w:rsidRPr="002A229C">
        <w:rPr>
          <w:rFonts w:eastAsia="Arial Unicode MS" w:cs="Mangal"/>
          <w:b/>
          <w:kern w:val="1"/>
          <w:sz w:val="24"/>
          <w:szCs w:val="24"/>
          <w:lang w:val="en-US" w:eastAsia="hi-IN" w:bidi="hi-IN"/>
        </w:rPr>
        <w:t>JSON</w:t>
      </w:r>
      <w:r w:rsidRPr="002A229C">
        <w:rPr>
          <w:rFonts w:eastAsia="Arial Unicode MS" w:cs="Mangal"/>
          <w:b/>
          <w:kern w:val="1"/>
          <w:sz w:val="24"/>
          <w:szCs w:val="24"/>
          <w:lang w:eastAsia="hi-IN" w:bidi="hi-IN"/>
        </w:rPr>
        <w:t>) и продемонстрировать работу с ними, используя встроенные функции</w:t>
      </w:r>
      <w:r w:rsidRPr="002A229C"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 </w:t>
      </w:r>
      <w:r w:rsidRPr="002A229C">
        <w:rPr>
          <w:rFonts w:eastAsia="Arial Unicode MS" w:cs="Mangal"/>
          <w:b/>
          <w:kern w:val="1"/>
          <w:sz w:val="24"/>
          <w:szCs w:val="24"/>
          <w:lang w:eastAsia="hi-IN" w:bidi="hi-IN"/>
        </w:rPr>
        <w:t>–</w:t>
      </w:r>
      <w:r w:rsidRPr="002A229C"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 1 балл</w:t>
      </w:r>
      <w:r w:rsidRPr="002A229C"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. </w:t>
      </w:r>
    </w:p>
    <w:p w:rsidR="00ED41BC" w:rsidRPr="00ED41BC" w:rsidRDefault="00ED41BC" w:rsidP="00ED41BC">
      <w:pPr>
        <w:pStyle w:val="a3"/>
        <w:rPr>
          <w:i/>
          <w:sz w:val="24"/>
        </w:rPr>
      </w:pPr>
      <w:r w:rsidRPr="00ED41BC">
        <w:rPr>
          <w:i/>
          <w:sz w:val="24"/>
        </w:rPr>
        <w:t>Работа с геометрическим типом</w:t>
      </w:r>
      <w:r w:rsidRPr="00ED41BC">
        <w:rPr>
          <w:i/>
          <w:sz w:val="24"/>
        </w:rPr>
        <w:t>:</w:t>
      </w:r>
    </w:p>
    <w:p w:rsidR="00ED41BC" w:rsidRDefault="00ED41BC" w:rsidP="00ED41BC">
      <w:pPr>
        <w:pStyle w:val="a3"/>
        <w:rPr>
          <w:sz w:val="24"/>
        </w:rPr>
      </w:pPr>
      <w:r w:rsidRPr="00ED41BC">
        <w:rPr>
          <w:sz w:val="24"/>
        </w:rPr>
        <w:t xml:space="preserve">Создание </w:t>
      </w:r>
      <w:r w:rsidR="009F3C7B">
        <w:rPr>
          <w:sz w:val="24"/>
        </w:rPr>
        <w:t>атри</w:t>
      </w:r>
      <w:r>
        <w:rPr>
          <w:sz w:val="24"/>
        </w:rPr>
        <w:t>бута размер пиццы</w:t>
      </w:r>
      <w:r>
        <w:rPr>
          <w:sz w:val="24"/>
          <w:lang w:val="en-US"/>
        </w:rPr>
        <w:t>:</w:t>
      </w:r>
    </w:p>
    <w:p w:rsidR="00ED41BC" w:rsidRPr="00ED41BC" w:rsidRDefault="00ED41BC" w:rsidP="00ED41BC">
      <w:pPr>
        <w:pStyle w:val="a3"/>
        <w:rPr>
          <w:sz w:val="28"/>
          <w:lang w:val="en-US"/>
        </w:rPr>
      </w:pPr>
      <w:proofErr w:type="gramStart"/>
      <w:r w:rsidRPr="00ED41BC">
        <w:rPr>
          <w:sz w:val="22"/>
          <w:lang w:val="en-US"/>
        </w:rPr>
        <w:t>alter</w:t>
      </w:r>
      <w:proofErr w:type="gramEnd"/>
      <w:r w:rsidRPr="00ED41BC">
        <w:rPr>
          <w:sz w:val="22"/>
          <w:lang w:val="en-US"/>
        </w:rPr>
        <w:t xml:space="preserve"> table </w:t>
      </w:r>
      <w:proofErr w:type="spellStart"/>
      <w:r w:rsidRPr="00ED41BC">
        <w:rPr>
          <w:sz w:val="22"/>
          <w:lang w:val="en-US"/>
        </w:rPr>
        <w:t>dz.orders</w:t>
      </w:r>
      <w:proofErr w:type="spellEnd"/>
      <w:r w:rsidRPr="00ED41BC">
        <w:rPr>
          <w:sz w:val="22"/>
          <w:lang w:val="en-US"/>
        </w:rPr>
        <w:t xml:space="preserve"> add column </w:t>
      </w:r>
      <w:proofErr w:type="spellStart"/>
      <w:r w:rsidRPr="00ED41BC">
        <w:rPr>
          <w:sz w:val="22"/>
          <w:lang w:val="en-US"/>
        </w:rPr>
        <w:t>pizzaParam</w:t>
      </w:r>
      <w:proofErr w:type="spellEnd"/>
      <w:r w:rsidRPr="00ED41BC">
        <w:rPr>
          <w:sz w:val="22"/>
          <w:lang w:val="en-US"/>
        </w:rPr>
        <w:t xml:space="preserve"> circle</w:t>
      </w:r>
    </w:p>
    <w:p w:rsidR="00ED41BC" w:rsidRPr="002A229C" w:rsidRDefault="00ED41BC" w:rsidP="00ED41BC">
      <w:pPr>
        <w:rPr>
          <w:lang w:val="en-US"/>
        </w:rPr>
      </w:pPr>
      <w:r w:rsidRPr="002A229C">
        <w:t>Добавим значения</w:t>
      </w:r>
      <w:r w:rsidRPr="002A229C">
        <w:rPr>
          <w:lang w:val="en-US"/>
        </w:rPr>
        <w:t>:</w:t>
      </w:r>
    </w:p>
    <w:p w:rsidR="00ED41BC" w:rsidRDefault="00ED41BC" w:rsidP="00ED41BC">
      <w:pPr>
        <w:rPr>
          <w:sz w:val="22"/>
          <w:lang w:val="en-US"/>
        </w:rPr>
      </w:pPr>
    </w:p>
    <w:p w:rsidR="00ED41BC" w:rsidRDefault="00ED41BC" w:rsidP="00ED41BC">
      <w:pPr>
        <w:rPr>
          <w:sz w:val="22"/>
          <w:lang w:val="en-US"/>
        </w:rPr>
      </w:pPr>
      <w:r>
        <w:rPr>
          <w:noProof/>
        </w:rPr>
        <w:drawing>
          <wp:inline distT="0" distB="0" distL="0" distR="0" wp14:anchorId="7024E4FA" wp14:editId="52714E2B">
            <wp:extent cx="3314700" cy="11076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397" cy="11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9C" w:rsidRDefault="002A229C" w:rsidP="00ED41BC">
      <w:pPr>
        <w:rPr>
          <w:sz w:val="22"/>
          <w:lang w:val="en-US"/>
        </w:rPr>
      </w:pPr>
    </w:p>
    <w:p w:rsidR="002A229C" w:rsidRDefault="002A229C" w:rsidP="00ED41BC">
      <w:pPr>
        <w:rPr>
          <w:sz w:val="22"/>
        </w:rPr>
      </w:pPr>
      <w:r w:rsidRPr="002A229C">
        <w:t>Найдем диаметр пиццы в заказе 2:</w:t>
      </w:r>
      <w:r w:rsidRPr="002A229C">
        <w:br/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448BA532" wp14:editId="3C4D4B1A">
            <wp:extent cx="1895475" cy="1465061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448" cy="14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9C" w:rsidRDefault="002A229C" w:rsidP="00ED41BC">
      <w:pPr>
        <w:rPr>
          <w:sz w:val="22"/>
        </w:rPr>
      </w:pPr>
    </w:p>
    <w:p w:rsidR="002A229C" w:rsidRPr="002A229C" w:rsidRDefault="002A229C" w:rsidP="002A229C">
      <w:pPr>
        <w:pStyle w:val="a3"/>
        <w:rPr>
          <w:sz w:val="24"/>
        </w:rPr>
      </w:pPr>
      <w:r w:rsidRPr="002A229C">
        <w:rPr>
          <w:sz w:val="24"/>
        </w:rPr>
        <w:t xml:space="preserve">Какие будут размеры у пиццы </w:t>
      </w:r>
      <w:r>
        <w:rPr>
          <w:sz w:val="24"/>
        </w:rPr>
        <w:t>в заказе под номером</w:t>
      </w:r>
      <w:r w:rsidRPr="002A229C">
        <w:rPr>
          <w:sz w:val="24"/>
        </w:rPr>
        <w:t xml:space="preserve"> 2</w:t>
      </w:r>
      <w:r>
        <w:rPr>
          <w:sz w:val="24"/>
        </w:rPr>
        <w:t>, если ее</w:t>
      </w:r>
      <w:r w:rsidRPr="002A229C">
        <w:rPr>
          <w:sz w:val="24"/>
        </w:rPr>
        <w:t xml:space="preserve"> преобразовать из окружности в прямоугольник</w:t>
      </w:r>
      <w:r w:rsidRPr="002A229C">
        <w:rPr>
          <w:sz w:val="24"/>
        </w:rPr>
        <w:t>:</w:t>
      </w:r>
    </w:p>
    <w:p w:rsidR="002A229C" w:rsidRPr="002A229C" w:rsidRDefault="002A229C" w:rsidP="002A229C">
      <w:pPr>
        <w:pStyle w:val="a3"/>
        <w:rPr>
          <w:sz w:val="24"/>
        </w:rPr>
      </w:pPr>
      <w:r>
        <w:rPr>
          <w:noProof/>
        </w:rPr>
        <w:drawing>
          <wp:inline distT="0" distB="0" distL="0" distR="0" wp14:anchorId="07CC452D" wp14:editId="42867214">
            <wp:extent cx="5248275" cy="1785871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962" cy="179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9C" w:rsidRDefault="002A229C" w:rsidP="00ED41BC">
      <w:r>
        <w:t>Найти центральную точку у</w:t>
      </w:r>
      <w:r>
        <w:t xml:space="preserve"> </w:t>
      </w:r>
      <w:r>
        <w:t xml:space="preserve">пиццы в заказе под номером </w:t>
      </w:r>
      <w:r>
        <w:t>2</w:t>
      </w:r>
      <w:r w:rsidRPr="002A229C">
        <w:t>:</w:t>
      </w:r>
    </w:p>
    <w:p w:rsidR="002A229C" w:rsidRPr="002A229C" w:rsidRDefault="002A229C" w:rsidP="00ED41BC"/>
    <w:p w:rsidR="002A229C" w:rsidRDefault="002A229C" w:rsidP="00ED41BC">
      <w:pPr>
        <w:rPr>
          <w:sz w:val="22"/>
        </w:rPr>
      </w:pPr>
      <w:r>
        <w:rPr>
          <w:noProof/>
        </w:rPr>
        <w:drawing>
          <wp:inline distT="0" distB="0" distL="0" distR="0" wp14:anchorId="46BEC4DB" wp14:editId="1F92E804">
            <wp:extent cx="1675413" cy="15621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1420" cy="15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9C" w:rsidRDefault="002A229C" w:rsidP="00ED41BC">
      <w:pPr>
        <w:rPr>
          <w:sz w:val="22"/>
        </w:rPr>
      </w:pPr>
    </w:p>
    <w:p w:rsidR="002A229C" w:rsidRPr="002A229C" w:rsidRDefault="002A229C" w:rsidP="002A229C">
      <w:r>
        <w:lastRenderedPageBreak/>
        <w:t xml:space="preserve">Одинаковы ли размеры пиццы в заказах </w:t>
      </w:r>
      <w:r>
        <w:t xml:space="preserve">под номерами </w:t>
      </w:r>
      <w:r>
        <w:t>1 и 2</w:t>
      </w:r>
      <w:r>
        <w:t xml:space="preserve"> соответственно</w:t>
      </w:r>
      <w:r w:rsidRPr="002A229C">
        <w:t>:</w:t>
      </w:r>
    </w:p>
    <w:p w:rsidR="002A229C" w:rsidRPr="00023230" w:rsidRDefault="002A229C" w:rsidP="002A229C">
      <w:r>
        <w:br/>
      </w:r>
      <w:r>
        <w:rPr>
          <w:noProof/>
        </w:rPr>
        <w:drawing>
          <wp:inline distT="0" distB="0" distL="0" distR="0" wp14:anchorId="16ED4FEA" wp14:editId="291F7A68">
            <wp:extent cx="5029200" cy="15544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69" cy="15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9C" w:rsidRDefault="002A229C" w:rsidP="00ED41BC">
      <w:pPr>
        <w:rPr>
          <w:sz w:val="22"/>
        </w:rPr>
      </w:pPr>
    </w:p>
    <w:p w:rsidR="002A229C" w:rsidRPr="00ED41BC" w:rsidRDefault="002A229C" w:rsidP="002A229C">
      <w:pPr>
        <w:pStyle w:val="a3"/>
        <w:rPr>
          <w:i/>
          <w:sz w:val="24"/>
        </w:rPr>
      </w:pPr>
      <w:r w:rsidRPr="00ED41BC">
        <w:rPr>
          <w:i/>
          <w:sz w:val="24"/>
        </w:rPr>
        <w:t xml:space="preserve">Работа с </w:t>
      </w:r>
      <w:proofErr w:type="spellStart"/>
      <w:r>
        <w:rPr>
          <w:i/>
          <w:sz w:val="24"/>
          <w:lang w:val="en-US"/>
        </w:rPr>
        <w:t>json</w:t>
      </w:r>
      <w:proofErr w:type="spellEnd"/>
      <w:r w:rsidRPr="00ED41BC">
        <w:rPr>
          <w:i/>
          <w:sz w:val="24"/>
        </w:rPr>
        <w:t xml:space="preserve"> типом:</w:t>
      </w:r>
    </w:p>
    <w:p w:rsidR="002A229C" w:rsidRPr="00F72C18" w:rsidRDefault="002A229C" w:rsidP="002A229C">
      <w:pPr>
        <w:pStyle w:val="a3"/>
        <w:rPr>
          <w:sz w:val="24"/>
        </w:rPr>
      </w:pPr>
      <w:r w:rsidRPr="002A229C">
        <w:rPr>
          <w:sz w:val="24"/>
        </w:rPr>
        <w:t xml:space="preserve">Добавить к таблице </w:t>
      </w:r>
      <w:r w:rsidRPr="00F72C18">
        <w:rPr>
          <w:sz w:val="24"/>
        </w:rPr>
        <w:t>клиенты</w:t>
      </w:r>
      <w:r w:rsidRPr="002A229C">
        <w:rPr>
          <w:sz w:val="24"/>
        </w:rPr>
        <w:t xml:space="preserve"> поле контакты типа </w:t>
      </w:r>
      <w:proofErr w:type="spellStart"/>
      <w:r w:rsidRPr="002A229C">
        <w:rPr>
          <w:sz w:val="24"/>
          <w:lang w:val="en-US"/>
        </w:rPr>
        <w:t>json</w:t>
      </w:r>
      <w:proofErr w:type="spellEnd"/>
      <w:r w:rsidR="00F72C18" w:rsidRPr="00F72C18">
        <w:rPr>
          <w:sz w:val="24"/>
        </w:rPr>
        <w:t>:</w:t>
      </w:r>
    </w:p>
    <w:p w:rsidR="00F72C18" w:rsidRDefault="00F72C18" w:rsidP="00F72C18">
      <w:pPr>
        <w:pStyle w:val="a3"/>
        <w:rPr>
          <w:sz w:val="22"/>
          <w:lang w:val="en-US"/>
        </w:rPr>
      </w:pPr>
      <w:proofErr w:type="gramStart"/>
      <w:r w:rsidRPr="00F72C18">
        <w:rPr>
          <w:sz w:val="22"/>
          <w:lang w:val="en-US"/>
        </w:rPr>
        <w:t>alter</w:t>
      </w:r>
      <w:proofErr w:type="gramEnd"/>
      <w:r w:rsidRPr="00F72C18">
        <w:rPr>
          <w:sz w:val="22"/>
          <w:lang w:val="en-US"/>
        </w:rPr>
        <w:t xml:space="preserve"> table </w:t>
      </w:r>
      <w:proofErr w:type="spellStart"/>
      <w:r>
        <w:rPr>
          <w:sz w:val="22"/>
          <w:lang w:val="en-US"/>
        </w:rPr>
        <w:t>dz.clients</w:t>
      </w:r>
      <w:proofErr w:type="spellEnd"/>
      <w:r w:rsidRPr="00F72C18">
        <w:rPr>
          <w:sz w:val="22"/>
          <w:lang w:val="en-US"/>
        </w:rPr>
        <w:t xml:space="preserve"> add column contacts </w:t>
      </w:r>
      <w:proofErr w:type="spellStart"/>
      <w:r w:rsidRPr="00F72C18">
        <w:rPr>
          <w:sz w:val="22"/>
          <w:lang w:val="en-US"/>
        </w:rPr>
        <w:t>json</w:t>
      </w:r>
      <w:proofErr w:type="spellEnd"/>
    </w:p>
    <w:p w:rsidR="00F72C18" w:rsidRDefault="00F72C18" w:rsidP="00F72C18">
      <w:pPr>
        <w:pStyle w:val="a3"/>
        <w:rPr>
          <w:sz w:val="24"/>
          <w:lang w:val="en-US"/>
        </w:rPr>
      </w:pPr>
      <w:r w:rsidRPr="002A229C">
        <w:rPr>
          <w:sz w:val="24"/>
        </w:rPr>
        <w:t>Добавим значения</w:t>
      </w:r>
      <w:r w:rsidRPr="002A229C">
        <w:rPr>
          <w:sz w:val="24"/>
          <w:lang w:val="en-US"/>
        </w:rPr>
        <w:t>:</w:t>
      </w:r>
    </w:p>
    <w:p w:rsidR="00F72C18" w:rsidRDefault="00F72C18" w:rsidP="00F72C18">
      <w:pPr>
        <w:pStyle w:val="a3"/>
        <w:rPr>
          <w:sz w:val="22"/>
          <w:lang w:val="en-US"/>
        </w:rPr>
      </w:pPr>
      <w:r>
        <w:rPr>
          <w:noProof/>
        </w:rPr>
        <w:drawing>
          <wp:inline distT="0" distB="0" distL="0" distR="0" wp14:anchorId="04E7CDDA" wp14:editId="7EAED6C7">
            <wp:extent cx="5038725" cy="11243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619" cy="11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18" w:rsidRDefault="00F72C18" w:rsidP="00F72C18">
      <w:pPr>
        <w:pStyle w:val="a3"/>
        <w:rPr>
          <w:sz w:val="22"/>
          <w:lang w:val="en-US"/>
        </w:rPr>
      </w:pPr>
    </w:p>
    <w:p w:rsidR="00F72C18" w:rsidRPr="00F72C18" w:rsidRDefault="00F72C18" w:rsidP="00F72C18">
      <w:pPr>
        <w:pStyle w:val="a3"/>
        <w:rPr>
          <w:sz w:val="24"/>
        </w:rPr>
      </w:pPr>
      <w:proofErr w:type="spellStart"/>
      <w:r>
        <w:rPr>
          <w:sz w:val="24"/>
          <w:lang w:val="en-US"/>
        </w:rPr>
        <w:t>Вывести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все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контакты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клиентов</w:t>
      </w:r>
      <w:r>
        <w:rPr>
          <w:sz w:val="24"/>
          <w:lang w:val="en-US"/>
        </w:rPr>
        <w:t>:</w:t>
      </w:r>
    </w:p>
    <w:p w:rsidR="00F72C18" w:rsidRPr="00F72C18" w:rsidRDefault="00F72C18" w:rsidP="002A229C">
      <w:pPr>
        <w:pStyle w:val="a3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0365DB3" wp14:editId="20B57F4F">
            <wp:extent cx="2724150" cy="312223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540" cy="31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9C" w:rsidRDefault="002A229C" w:rsidP="00ED41BC">
      <w:pPr>
        <w:rPr>
          <w:sz w:val="22"/>
          <w:lang w:val="en-US"/>
        </w:rPr>
      </w:pPr>
    </w:p>
    <w:p w:rsidR="00F72C18" w:rsidRDefault="00F72C18" w:rsidP="00ED41BC">
      <w:pPr>
        <w:rPr>
          <w:sz w:val="22"/>
          <w:lang w:val="en-US"/>
        </w:rPr>
      </w:pPr>
    </w:p>
    <w:p w:rsidR="00F72C18" w:rsidRDefault="00F72C18" w:rsidP="00ED41BC">
      <w:pPr>
        <w:rPr>
          <w:sz w:val="22"/>
          <w:lang w:val="en-US"/>
        </w:rPr>
      </w:pPr>
    </w:p>
    <w:p w:rsidR="00F72C18" w:rsidRDefault="00F72C18" w:rsidP="00ED41BC">
      <w:pPr>
        <w:rPr>
          <w:sz w:val="22"/>
          <w:lang w:val="en-US"/>
        </w:rPr>
      </w:pPr>
    </w:p>
    <w:p w:rsidR="00F72C18" w:rsidRDefault="00F72C18" w:rsidP="00ED41BC">
      <w:pPr>
        <w:rPr>
          <w:sz w:val="22"/>
          <w:lang w:val="en-US"/>
        </w:rPr>
      </w:pPr>
    </w:p>
    <w:p w:rsidR="00F72C18" w:rsidRDefault="00F72C18" w:rsidP="00ED41BC">
      <w:pPr>
        <w:rPr>
          <w:sz w:val="22"/>
          <w:lang w:val="en-US"/>
        </w:rPr>
      </w:pPr>
    </w:p>
    <w:p w:rsidR="00F72C18" w:rsidRDefault="00F72C18" w:rsidP="00ED41BC">
      <w:pPr>
        <w:rPr>
          <w:sz w:val="22"/>
          <w:lang w:val="en-US"/>
        </w:rPr>
      </w:pPr>
    </w:p>
    <w:p w:rsidR="00F72C18" w:rsidRDefault="00F72C18" w:rsidP="00ED41BC">
      <w:pPr>
        <w:rPr>
          <w:sz w:val="22"/>
          <w:lang w:val="en-US"/>
        </w:rPr>
      </w:pPr>
    </w:p>
    <w:p w:rsidR="00F72C18" w:rsidRPr="00F72C18" w:rsidRDefault="00F72C18" w:rsidP="00F72C18">
      <w:pPr>
        <w:pStyle w:val="a3"/>
        <w:rPr>
          <w:sz w:val="24"/>
        </w:rPr>
      </w:pPr>
      <w:r w:rsidRPr="00F72C18">
        <w:rPr>
          <w:sz w:val="24"/>
        </w:rPr>
        <w:lastRenderedPageBreak/>
        <w:t xml:space="preserve">Вывести все номера </w:t>
      </w:r>
      <w:r>
        <w:rPr>
          <w:sz w:val="24"/>
        </w:rPr>
        <w:t>клиентов, возраст которых меньше 3</w:t>
      </w:r>
      <w:r w:rsidRPr="00F72C18">
        <w:rPr>
          <w:sz w:val="24"/>
        </w:rPr>
        <w:t>0</w:t>
      </w:r>
      <w:r w:rsidRPr="00F72C18">
        <w:rPr>
          <w:sz w:val="24"/>
        </w:rPr>
        <w:t>:</w:t>
      </w:r>
    </w:p>
    <w:p w:rsidR="00F72C18" w:rsidRP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  <w:lang w:val="en-US"/>
        </w:rPr>
      </w:pPr>
      <w:r>
        <w:rPr>
          <w:noProof/>
        </w:rPr>
        <w:drawing>
          <wp:inline distT="0" distB="0" distL="0" distR="0" wp14:anchorId="14D2BB4F" wp14:editId="736873C7">
            <wp:extent cx="3081303" cy="22574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7311" cy="22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18" w:rsidRDefault="00F72C18" w:rsidP="00ED41BC">
      <w:pPr>
        <w:rPr>
          <w:sz w:val="22"/>
          <w:lang w:val="en-US"/>
        </w:rPr>
      </w:pPr>
    </w:p>
    <w:p w:rsidR="00F72C18" w:rsidRPr="00F72C18" w:rsidRDefault="00F72C18" w:rsidP="00ED41BC">
      <w:pPr>
        <w:rPr>
          <w:lang w:val="en-US"/>
        </w:rPr>
      </w:pPr>
      <w:r w:rsidRPr="00F72C18">
        <w:t xml:space="preserve">Развернем внешний объект </w:t>
      </w:r>
      <w:proofErr w:type="spellStart"/>
      <w:r w:rsidRPr="00F72C18">
        <w:rPr>
          <w:lang w:val="en-US"/>
        </w:rPr>
        <w:t>json</w:t>
      </w:r>
      <w:proofErr w:type="spellEnd"/>
      <w:r w:rsidRPr="00F72C18">
        <w:t xml:space="preserve"> в набор пар ключ/значение (</w:t>
      </w:r>
      <w:r w:rsidRPr="00F72C18">
        <w:rPr>
          <w:lang w:val="en-US"/>
        </w:rPr>
        <w:t>key</w:t>
      </w:r>
      <w:r w:rsidRPr="00F72C18">
        <w:t>/</w:t>
      </w:r>
      <w:r w:rsidRPr="00F72C18">
        <w:rPr>
          <w:lang w:val="en-US"/>
        </w:rPr>
        <w:t>value</w:t>
      </w:r>
      <w:r w:rsidRPr="00F72C18">
        <w:t xml:space="preserve">). Возвращаемые значения имеют тип </w:t>
      </w:r>
      <w:r w:rsidRPr="00F72C18">
        <w:rPr>
          <w:lang w:val="en-US"/>
        </w:rPr>
        <w:t>text:</w:t>
      </w:r>
    </w:p>
    <w:p w:rsidR="00F72C18" w:rsidRP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  <w:lang w:val="en-US"/>
        </w:rPr>
      </w:pPr>
      <w:r>
        <w:rPr>
          <w:noProof/>
        </w:rPr>
        <w:drawing>
          <wp:inline distT="0" distB="0" distL="0" distR="0" wp14:anchorId="5E965A14" wp14:editId="490AACD2">
            <wp:extent cx="2133600" cy="1800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8886" cy="18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18" w:rsidRDefault="00F72C18" w:rsidP="00ED41BC">
      <w:pPr>
        <w:rPr>
          <w:sz w:val="22"/>
          <w:lang w:val="en-US"/>
        </w:rPr>
      </w:pPr>
    </w:p>
    <w:p w:rsidR="00F72C18" w:rsidRPr="00F72C18" w:rsidRDefault="00F72C18" w:rsidP="00ED41BC">
      <w:r w:rsidRPr="00F72C18">
        <w:t xml:space="preserve">Возвращаем набор ключей во внешнем объекте </w:t>
      </w:r>
      <w:proofErr w:type="spellStart"/>
      <w:r w:rsidRPr="00F72C18">
        <w:rPr>
          <w:lang w:val="en-US"/>
        </w:rPr>
        <w:t>json</w:t>
      </w:r>
      <w:proofErr w:type="spellEnd"/>
      <w:r w:rsidRPr="00F72C18">
        <w:t>:</w:t>
      </w:r>
    </w:p>
    <w:p w:rsidR="00F72C18" w:rsidRP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  <w:r>
        <w:rPr>
          <w:noProof/>
        </w:rPr>
        <w:drawing>
          <wp:inline distT="0" distB="0" distL="0" distR="0" wp14:anchorId="1F8250CB" wp14:editId="65622CE6">
            <wp:extent cx="2695575" cy="1424229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4175" cy="14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F72C18" w:rsidRDefault="00F72C18" w:rsidP="00ED41BC">
      <w:pPr>
        <w:rPr>
          <w:sz w:val="22"/>
        </w:rPr>
      </w:pPr>
    </w:p>
    <w:p w:rsidR="000A7F5F" w:rsidRPr="000A7F5F" w:rsidRDefault="00F72C18" w:rsidP="000A7F5F">
      <w:pPr>
        <w:pStyle w:val="a3"/>
        <w:numPr>
          <w:ilvl w:val="0"/>
          <w:numId w:val="1"/>
        </w:numPr>
        <w:tabs>
          <w:tab w:val="left" w:pos="720"/>
        </w:tabs>
        <w:ind w:left="357" w:hanging="357"/>
        <w:rPr>
          <w:rFonts w:eastAsia="Arial Unicode MS" w:cs="Mangal"/>
          <w:b/>
          <w:kern w:val="1"/>
          <w:sz w:val="24"/>
          <w:szCs w:val="24"/>
          <w:lang w:eastAsia="hi-IN" w:bidi="hi-IN"/>
        </w:rPr>
      </w:pPr>
      <w:r w:rsidRPr="00F72C18">
        <w:rPr>
          <w:rFonts w:eastAsia="Arial Unicode MS" w:cs="Mangal"/>
          <w:b/>
          <w:kern w:val="1"/>
          <w:sz w:val="24"/>
          <w:szCs w:val="24"/>
          <w:lang w:eastAsia="hi-IN" w:bidi="hi-IN"/>
        </w:rPr>
        <w:lastRenderedPageBreak/>
        <w:t>Реализовать секционирование таблиц (две секции от базовой таблицы, наследование с ограничением и триггеры INSTEAD</w:t>
      </w:r>
      <w:r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 OF) и продемонстрировать CRUD</w:t>
      </w:r>
      <w:r w:rsidRPr="00F72C18"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 </w:t>
      </w:r>
      <w:r w:rsidRPr="002A229C">
        <w:rPr>
          <w:rFonts w:eastAsia="Arial Unicode MS" w:cs="Mangal"/>
          <w:b/>
          <w:kern w:val="1"/>
          <w:sz w:val="24"/>
          <w:szCs w:val="24"/>
          <w:lang w:eastAsia="hi-IN" w:bidi="hi-IN"/>
        </w:rPr>
        <w:t>–</w:t>
      </w:r>
      <w:r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 до 2 баллов</w:t>
      </w:r>
      <w:r w:rsidRPr="00F72C18"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. </w:t>
      </w:r>
    </w:p>
    <w:p w:rsidR="000A7F5F" w:rsidRPr="000A7F5F" w:rsidRDefault="000A7F5F" w:rsidP="000A7F5F">
      <w:pPr>
        <w:pStyle w:val="a3"/>
        <w:tabs>
          <w:tab w:val="left" w:pos="720"/>
        </w:tabs>
        <w:rPr>
          <w:rFonts w:eastAsia="Arial Unicode MS" w:cs="Mangal"/>
          <w:i/>
          <w:kern w:val="1"/>
          <w:sz w:val="24"/>
          <w:szCs w:val="24"/>
          <w:lang w:eastAsia="hi-IN" w:bidi="hi-IN"/>
        </w:rPr>
      </w:pPr>
      <w:r w:rsidRPr="000A7F5F">
        <w:rPr>
          <w:rFonts w:eastAsia="Arial Unicode MS" w:cs="Mangal"/>
          <w:i/>
          <w:kern w:val="1"/>
          <w:sz w:val="24"/>
          <w:szCs w:val="24"/>
          <w:lang w:eastAsia="hi-IN" w:bidi="hi-IN"/>
        </w:rPr>
        <w:t xml:space="preserve">Две секции от базовой таблицы </w:t>
      </w:r>
      <w:r w:rsidRPr="000A7F5F">
        <w:rPr>
          <w:rFonts w:eastAsia="Arial Unicode MS" w:cs="Mangal"/>
          <w:i/>
          <w:kern w:val="1"/>
          <w:sz w:val="24"/>
          <w:szCs w:val="24"/>
          <w:lang w:val="en-US" w:eastAsia="hi-IN" w:bidi="hi-IN"/>
        </w:rPr>
        <w:t>Clients</w:t>
      </w:r>
      <w:r w:rsidRPr="000A7F5F">
        <w:rPr>
          <w:rFonts w:eastAsia="Arial Unicode MS" w:cs="Mangal"/>
          <w:i/>
          <w:kern w:val="1"/>
          <w:sz w:val="24"/>
          <w:szCs w:val="24"/>
          <w:lang w:eastAsia="hi-IN" w:bidi="hi-IN"/>
        </w:rPr>
        <w:t>, наследование с ограничением:</w:t>
      </w:r>
    </w:p>
    <w:p w:rsidR="00F72C18" w:rsidRDefault="00F72C18" w:rsidP="00ED41BC">
      <w:pPr>
        <w:rPr>
          <w:sz w:val="22"/>
        </w:rPr>
      </w:pPr>
    </w:p>
    <w:p w:rsidR="000A7F5F" w:rsidRDefault="000A7F5F" w:rsidP="00ED41BC">
      <w:pPr>
        <w:rPr>
          <w:sz w:val="22"/>
        </w:rPr>
      </w:pPr>
      <w:r>
        <w:rPr>
          <w:noProof/>
        </w:rPr>
        <w:drawing>
          <wp:inline distT="0" distB="0" distL="0" distR="0" wp14:anchorId="469AF377" wp14:editId="4CCEBCFF">
            <wp:extent cx="3971925" cy="225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1C" w:rsidRDefault="001A711C" w:rsidP="00ED41BC">
      <w:pPr>
        <w:rPr>
          <w:sz w:val="22"/>
        </w:rPr>
      </w:pPr>
    </w:p>
    <w:p w:rsidR="001A711C" w:rsidRDefault="001A711C" w:rsidP="00ED41BC">
      <w:pPr>
        <w:rPr>
          <w:sz w:val="22"/>
        </w:rPr>
      </w:pPr>
      <w:r>
        <w:rPr>
          <w:rFonts w:eastAsia="Arial Unicode MS" w:cs="Mangal"/>
          <w:i/>
          <w:kern w:val="1"/>
          <w:lang w:eastAsia="hi-IN" w:bidi="hi-IN"/>
        </w:rPr>
        <w:t xml:space="preserve">Создаем правила для вставки в таблицы-наследники с помощью триггера </w:t>
      </w:r>
      <w:r>
        <w:rPr>
          <w:rFonts w:eastAsia="Arial Unicode MS" w:cs="Mangal"/>
          <w:i/>
          <w:kern w:val="1"/>
          <w:lang w:val="en-US" w:eastAsia="hi-IN" w:bidi="hi-IN"/>
        </w:rPr>
        <w:t>INSTEAD</w:t>
      </w:r>
      <w:r w:rsidRPr="001A711C">
        <w:rPr>
          <w:rFonts w:eastAsia="Arial Unicode MS" w:cs="Mangal"/>
          <w:i/>
          <w:kern w:val="1"/>
          <w:lang w:eastAsia="hi-IN" w:bidi="hi-IN"/>
        </w:rPr>
        <w:t xml:space="preserve"> </w:t>
      </w:r>
      <w:r>
        <w:rPr>
          <w:rFonts w:eastAsia="Arial Unicode MS" w:cs="Mangal"/>
          <w:i/>
          <w:kern w:val="1"/>
          <w:lang w:val="en-US" w:eastAsia="hi-IN" w:bidi="hi-IN"/>
        </w:rPr>
        <w:t>OF</w:t>
      </w:r>
      <w:r w:rsidRPr="000A7F5F">
        <w:rPr>
          <w:rFonts w:eastAsia="Arial Unicode MS" w:cs="Mangal"/>
          <w:i/>
          <w:kern w:val="1"/>
          <w:lang w:eastAsia="hi-IN" w:bidi="hi-IN"/>
        </w:rPr>
        <w:t>:</w:t>
      </w:r>
    </w:p>
    <w:p w:rsidR="000A7F5F" w:rsidRDefault="000A7F5F" w:rsidP="00ED41BC">
      <w:pPr>
        <w:rPr>
          <w:sz w:val="22"/>
        </w:rPr>
      </w:pPr>
    </w:p>
    <w:p w:rsidR="000A7F5F" w:rsidRDefault="00A86DA7" w:rsidP="00ED41BC">
      <w:pPr>
        <w:rPr>
          <w:sz w:val="22"/>
        </w:rPr>
      </w:pPr>
      <w:r>
        <w:rPr>
          <w:noProof/>
        </w:rPr>
        <w:drawing>
          <wp:inline distT="0" distB="0" distL="0" distR="0" wp14:anchorId="09DAD36F" wp14:editId="09B9F71C">
            <wp:extent cx="4000500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1C" w:rsidRDefault="001A711C" w:rsidP="00ED41BC">
      <w:pPr>
        <w:rPr>
          <w:sz w:val="22"/>
        </w:rPr>
      </w:pPr>
    </w:p>
    <w:p w:rsidR="001A711C" w:rsidRPr="001A711C" w:rsidRDefault="001A711C" w:rsidP="00ED41BC">
      <w:pPr>
        <w:rPr>
          <w:i/>
        </w:rPr>
      </w:pPr>
      <w:r w:rsidRPr="001A711C">
        <w:rPr>
          <w:i/>
        </w:rPr>
        <w:t>Добавим записи и проверим корректность вышенаписанных правил для вставки:</w:t>
      </w:r>
    </w:p>
    <w:p w:rsidR="00A86DA7" w:rsidRDefault="00A86DA7" w:rsidP="00ED41BC">
      <w:pPr>
        <w:rPr>
          <w:sz w:val="22"/>
        </w:rPr>
      </w:pPr>
    </w:p>
    <w:p w:rsidR="00A86DA7" w:rsidRDefault="00A86DA7" w:rsidP="00ED41BC">
      <w:pPr>
        <w:rPr>
          <w:sz w:val="22"/>
        </w:rPr>
      </w:pPr>
      <w:r>
        <w:rPr>
          <w:noProof/>
        </w:rPr>
        <w:drawing>
          <wp:inline distT="0" distB="0" distL="0" distR="0" wp14:anchorId="218A4456" wp14:editId="486028D4">
            <wp:extent cx="562927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26" w:rsidRDefault="00181426" w:rsidP="00ED41BC">
      <w:pPr>
        <w:rPr>
          <w:sz w:val="22"/>
        </w:rPr>
      </w:pPr>
    </w:p>
    <w:p w:rsidR="00181426" w:rsidRPr="00181426" w:rsidRDefault="00181426" w:rsidP="00181426">
      <w:pPr>
        <w:rPr>
          <w:lang w:val="en-US"/>
        </w:rPr>
      </w:pPr>
      <w:r w:rsidRPr="00181426">
        <w:lastRenderedPageBreak/>
        <w:t xml:space="preserve">Таблица </w:t>
      </w:r>
      <w:r w:rsidRPr="00181426">
        <w:rPr>
          <w:lang w:val="en-US"/>
        </w:rPr>
        <w:t>Clients:</w:t>
      </w:r>
    </w:p>
    <w:p w:rsidR="00181426" w:rsidRDefault="00181426" w:rsidP="00ED41BC">
      <w:pPr>
        <w:rPr>
          <w:sz w:val="22"/>
        </w:rPr>
      </w:pPr>
    </w:p>
    <w:p w:rsidR="00181426" w:rsidRDefault="00181426" w:rsidP="00181426">
      <w:pPr>
        <w:ind w:left="-1134"/>
        <w:rPr>
          <w:sz w:val="22"/>
        </w:rPr>
      </w:pPr>
      <w:r>
        <w:rPr>
          <w:noProof/>
        </w:rPr>
        <w:drawing>
          <wp:inline distT="0" distB="0" distL="0" distR="0" wp14:anchorId="06563595" wp14:editId="2F502E5F">
            <wp:extent cx="6889668" cy="18573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94524" cy="18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26" w:rsidRDefault="00181426" w:rsidP="00181426">
      <w:pPr>
        <w:ind w:left="-1134"/>
        <w:rPr>
          <w:sz w:val="22"/>
        </w:rPr>
      </w:pPr>
    </w:p>
    <w:p w:rsidR="00181426" w:rsidRPr="00181426" w:rsidRDefault="00181426" w:rsidP="00181426">
      <w:pPr>
        <w:rPr>
          <w:lang w:val="en-US"/>
        </w:rPr>
      </w:pPr>
      <w:r w:rsidRPr="00181426">
        <w:t xml:space="preserve">Таблица </w:t>
      </w:r>
      <w:proofErr w:type="spellStart"/>
      <w:r w:rsidRPr="00181426">
        <w:rPr>
          <w:lang w:val="en-US"/>
        </w:rPr>
        <w:t>ClientsHaveFirstPassport</w:t>
      </w:r>
      <w:proofErr w:type="spellEnd"/>
      <w:r w:rsidRPr="00181426">
        <w:rPr>
          <w:lang w:val="en-US"/>
        </w:rPr>
        <w:t>:</w:t>
      </w:r>
    </w:p>
    <w:p w:rsidR="00181426" w:rsidRDefault="00181426" w:rsidP="00181426">
      <w:pPr>
        <w:ind w:left="-1134"/>
        <w:rPr>
          <w:sz w:val="22"/>
        </w:rPr>
      </w:pPr>
    </w:p>
    <w:p w:rsidR="00181426" w:rsidRDefault="00181426" w:rsidP="00181426">
      <w:pPr>
        <w:ind w:left="-1134"/>
        <w:rPr>
          <w:sz w:val="22"/>
        </w:rPr>
      </w:pPr>
      <w:r>
        <w:rPr>
          <w:noProof/>
        </w:rPr>
        <w:drawing>
          <wp:inline distT="0" distB="0" distL="0" distR="0" wp14:anchorId="749AA9A5" wp14:editId="63EC0F92">
            <wp:extent cx="6916933" cy="485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8498" cy="4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26" w:rsidRDefault="00181426" w:rsidP="00181426">
      <w:pPr>
        <w:ind w:left="-1134"/>
        <w:rPr>
          <w:sz w:val="22"/>
        </w:rPr>
      </w:pPr>
    </w:p>
    <w:p w:rsidR="00181426" w:rsidRPr="00181426" w:rsidRDefault="00181426" w:rsidP="00181426">
      <w:pPr>
        <w:rPr>
          <w:lang w:val="en-US"/>
        </w:rPr>
      </w:pPr>
      <w:r w:rsidRPr="00181426">
        <w:t xml:space="preserve">Таблица </w:t>
      </w:r>
      <w:proofErr w:type="spellStart"/>
      <w:r w:rsidRPr="00181426">
        <w:rPr>
          <w:lang w:val="en-US"/>
        </w:rPr>
        <w:t>ClientsHave</w:t>
      </w:r>
      <w:r>
        <w:rPr>
          <w:lang w:val="en-US"/>
        </w:rPr>
        <w:t>Second</w:t>
      </w:r>
      <w:r w:rsidRPr="00181426">
        <w:rPr>
          <w:lang w:val="en-US"/>
        </w:rPr>
        <w:t>Passport</w:t>
      </w:r>
      <w:proofErr w:type="spellEnd"/>
      <w:r w:rsidRPr="00181426">
        <w:rPr>
          <w:lang w:val="en-US"/>
        </w:rPr>
        <w:t>:</w:t>
      </w:r>
    </w:p>
    <w:p w:rsidR="00181426" w:rsidRDefault="00181426" w:rsidP="00181426">
      <w:pPr>
        <w:ind w:left="-1134"/>
        <w:rPr>
          <w:sz w:val="22"/>
        </w:rPr>
      </w:pPr>
    </w:p>
    <w:p w:rsidR="00181426" w:rsidRDefault="00181426" w:rsidP="00181426">
      <w:pPr>
        <w:ind w:left="-1134"/>
        <w:rPr>
          <w:sz w:val="22"/>
        </w:rPr>
      </w:pPr>
      <w:r>
        <w:rPr>
          <w:noProof/>
        </w:rPr>
        <w:drawing>
          <wp:inline distT="0" distB="0" distL="0" distR="0" wp14:anchorId="7246C70A" wp14:editId="27157C3A">
            <wp:extent cx="6905625" cy="5772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32237" cy="5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Default="001A711C" w:rsidP="00181426">
      <w:pPr>
        <w:ind w:left="-1134"/>
        <w:rPr>
          <w:sz w:val="22"/>
        </w:rPr>
      </w:pPr>
    </w:p>
    <w:p w:rsidR="001A711C" w:rsidRPr="001A711C" w:rsidRDefault="001A711C" w:rsidP="001A711C">
      <w:pPr>
        <w:pStyle w:val="a5"/>
        <w:numPr>
          <w:ilvl w:val="0"/>
          <w:numId w:val="1"/>
        </w:numPr>
        <w:ind w:left="357" w:hanging="357"/>
        <w:rPr>
          <w:b/>
          <w:sz w:val="22"/>
        </w:rPr>
      </w:pPr>
      <w:r w:rsidRPr="001A711C">
        <w:rPr>
          <w:rFonts w:eastAsia="Arial Unicode MS" w:cs="Mangal"/>
          <w:b/>
          <w:kern w:val="1"/>
          <w:lang w:eastAsia="hi-IN" w:bidi="hi-IN"/>
        </w:rPr>
        <w:lastRenderedPageBreak/>
        <w:t>Продемонстрировать по</w:t>
      </w:r>
      <w:r>
        <w:rPr>
          <w:rFonts w:eastAsia="Arial Unicode MS" w:cs="Mangal"/>
          <w:b/>
          <w:kern w:val="1"/>
          <w:lang w:eastAsia="hi-IN" w:bidi="hi-IN"/>
        </w:rPr>
        <w:t xml:space="preserve">лнотекстовый поиск, используя </w:t>
      </w:r>
      <w:r w:rsidRPr="00ED41BC">
        <w:rPr>
          <w:rFonts w:eastAsia="Arial Unicode MS" w:cs="Mangal"/>
          <w:b/>
          <w:kern w:val="1"/>
          <w:lang w:eastAsia="hi-IN" w:bidi="hi-IN"/>
        </w:rPr>
        <w:t>–</w:t>
      </w:r>
      <w:r>
        <w:rPr>
          <w:rFonts w:eastAsia="Arial Unicode MS" w:cs="Mangal"/>
          <w:b/>
          <w:kern w:val="1"/>
          <w:lang w:eastAsia="hi-IN" w:bidi="hi-IN"/>
        </w:rPr>
        <w:t xml:space="preserve"> до 3 баллов</w:t>
      </w:r>
      <w:r w:rsidRPr="001A711C">
        <w:rPr>
          <w:rFonts w:eastAsia="Arial Unicode MS" w:cs="Mangal"/>
          <w:b/>
          <w:kern w:val="1"/>
          <w:lang w:eastAsia="hi-IN" w:bidi="hi-IN"/>
        </w:rPr>
        <w:t>:</w:t>
      </w:r>
    </w:p>
    <w:p w:rsidR="001A711C" w:rsidRDefault="001A711C" w:rsidP="001A711C">
      <w:pPr>
        <w:pStyle w:val="a5"/>
        <w:ind w:left="357"/>
        <w:rPr>
          <w:rFonts w:eastAsia="Arial Unicode MS" w:cs="Mangal"/>
          <w:b/>
          <w:kern w:val="1"/>
          <w:lang w:eastAsia="hi-IN" w:bidi="hi-IN"/>
        </w:rPr>
      </w:pPr>
    </w:p>
    <w:p w:rsidR="001A711C" w:rsidRDefault="00C75636" w:rsidP="001A711C">
      <w:pPr>
        <w:rPr>
          <w:i/>
        </w:rPr>
      </w:pPr>
      <w:r>
        <w:rPr>
          <w:i/>
        </w:rPr>
        <w:t>Создадим таблицу, содержащую информацию о статьях</w:t>
      </w:r>
      <w:r w:rsidR="00391E6E" w:rsidRPr="00391E6E">
        <w:rPr>
          <w:i/>
        </w:rPr>
        <w:t>,</w:t>
      </w:r>
      <w:r w:rsidR="00391E6E">
        <w:rPr>
          <w:i/>
        </w:rPr>
        <w:t xml:space="preserve"> и наполним данными</w:t>
      </w:r>
      <w:r w:rsidRPr="00C75636">
        <w:rPr>
          <w:i/>
        </w:rPr>
        <w:t>:</w:t>
      </w:r>
    </w:p>
    <w:p w:rsidR="000A78F2" w:rsidRDefault="000A78F2" w:rsidP="001A711C">
      <w:pPr>
        <w:rPr>
          <w:i/>
        </w:rPr>
      </w:pPr>
    </w:p>
    <w:p w:rsidR="00C75636" w:rsidRDefault="000A78F2" w:rsidP="00391E6E">
      <w:pPr>
        <w:jc w:val="center"/>
        <w:rPr>
          <w:i/>
        </w:rPr>
      </w:pPr>
      <w:r>
        <w:rPr>
          <w:noProof/>
        </w:rPr>
        <w:drawing>
          <wp:inline distT="0" distB="0" distL="0" distR="0" wp14:anchorId="777009DE" wp14:editId="5626A8F5">
            <wp:extent cx="3609975" cy="16455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5853" cy="164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6E" w:rsidRDefault="00391E6E" w:rsidP="001A711C">
      <w:pPr>
        <w:rPr>
          <w:i/>
        </w:rPr>
      </w:pPr>
    </w:p>
    <w:p w:rsidR="00391E6E" w:rsidRDefault="00391E6E" w:rsidP="00391E6E">
      <w:pPr>
        <w:ind w:left="-1134"/>
        <w:rPr>
          <w:i/>
        </w:rPr>
      </w:pPr>
      <w:r>
        <w:rPr>
          <w:noProof/>
        </w:rPr>
        <w:drawing>
          <wp:inline distT="0" distB="0" distL="0" distR="0" wp14:anchorId="690BE0BA" wp14:editId="07B92A92">
            <wp:extent cx="6864041" cy="25431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67599" cy="25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6E" w:rsidRPr="000A78F2" w:rsidRDefault="00391E6E" w:rsidP="00391E6E">
      <w:pPr>
        <w:ind w:left="-1134"/>
        <w:jc w:val="center"/>
        <w:rPr>
          <w:i/>
        </w:rPr>
      </w:pPr>
      <w:r>
        <w:rPr>
          <w:noProof/>
        </w:rPr>
        <w:drawing>
          <wp:inline distT="0" distB="0" distL="0" distR="0" wp14:anchorId="457C5969" wp14:editId="4E7EE729">
            <wp:extent cx="5940425" cy="63309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36" w:rsidRDefault="00C75636" w:rsidP="001A711C">
      <w:pPr>
        <w:rPr>
          <w:b/>
          <w:sz w:val="22"/>
        </w:rPr>
      </w:pPr>
    </w:p>
    <w:p w:rsidR="00391E6E" w:rsidRPr="00A94D4D" w:rsidRDefault="00391E6E" w:rsidP="00391E6E">
      <w:pPr>
        <w:jc w:val="both"/>
        <w:rPr>
          <w:i/>
        </w:rPr>
      </w:pPr>
      <w:r>
        <w:rPr>
          <w:i/>
        </w:rPr>
        <w:t>Создадим</w:t>
      </w:r>
      <w:r w:rsidR="00A94D4D">
        <w:rPr>
          <w:i/>
        </w:rPr>
        <w:t xml:space="preserve"> свой словарь с</w:t>
      </w:r>
      <w:r>
        <w:rPr>
          <w:i/>
        </w:rPr>
        <w:t xml:space="preserve"> </w:t>
      </w:r>
      <w:r w:rsidR="00A94D4D">
        <w:rPr>
          <w:i/>
        </w:rPr>
        <w:t>файлом со стоп-словами</w:t>
      </w:r>
      <w:r w:rsidR="00A94D4D" w:rsidRPr="00A94D4D">
        <w:rPr>
          <w:i/>
        </w:rPr>
        <w:t>:</w:t>
      </w:r>
    </w:p>
    <w:p w:rsidR="00FA67D2" w:rsidRDefault="00FA67D2" w:rsidP="00A94D4D">
      <w:pPr>
        <w:rPr>
          <w:b/>
          <w:i/>
          <w:sz w:val="32"/>
        </w:rPr>
      </w:pPr>
    </w:p>
    <w:p w:rsidR="00FA67D2" w:rsidRDefault="00FA67D2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04AAB890" wp14:editId="1F51542E">
            <wp:extent cx="4200525" cy="1370268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3688" cy="13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D2" w:rsidRDefault="00FA67D2" w:rsidP="00941993">
      <w:pPr>
        <w:ind w:left="-1134"/>
        <w:jc w:val="center"/>
        <w:rPr>
          <w:b/>
          <w:i/>
          <w:sz w:val="32"/>
        </w:rPr>
      </w:pPr>
    </w:p>
    <w:p w:rsidR="00FA67D2" w:rsidRDefault="00FA67D2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08D361C9" wp14:editId="750534C6">
            <wp:extent cx="3114675" cy="12629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3351" cy="12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4D" w:rsidRDefault="00A94D4D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lastRenderedPageBreak/>
        <w:drawing>
          <wp:inline distT="0" distB="0" distL="0" distR="0" wp14:anchorId="336CF61D" wp14:editId="762A7F36">
            <wp:extent cx="3533775" cy="141179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5748" cy="1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4D" w:rsidRDefault="00A94D4D" w:rsidP="00941993">
      <w:pPr>
        <w:ind w:left="-1134"/>
        <w:jc w:val="center"/>
        <w:rPr>
          <w:b/>
          <w:i/>
          <w:sz w:val="32"/>
        </w:rPr>
      </w:pPr>
    </w:p>
    <w:p w:rsidR="00A94D4D" w:rsidRDefault="00A94D4D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71AC2EE9" wp14:editId="75908F76">
            <wp:extent cx="3933825" cy="1314030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8999" cy="13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4D" w:rsidRDefault="00A94D4D" w:rsidP="00941993">
      <w:pPr>
        <w:ind w:left="-1134"/>
        <w:jc w:val="center"/>
        <w:rPr>
          <w:b/>
          <w:i/>
          <w:sz w:val="32"/>
        </w:rPr>
      </w:pPr>
    </w:p>
    <w:p w:rsidR="00A94D4D" w:rsidRDefault="00A94D4D" w:rsidP="00A94D4D">
      <w:pPr>
        <w:jc w:val="both"/>
        <w:rPr>
          <w:i/>
        </w:rPr>
      </w:pPr>
      <w:r>
        <w:rPr>
          <w:i/>
        </w:rPr>
        <w:t>Проверим работу словаря (пусто – слово уже имеется</w:t>
      </w:r>
      <w:r w:rsidRPr="00A94D4D">
        <w:rPr>
          <w:i/>
        </w:rPr>
        <w:t>,</w:t>
      </w:r>
      <w:r>
        <w:rPr>
          <w:i/>
        </w:rPr>
        <w:t xml:space="preserve"> появляется введенное слово – добавление его в наш словарь</w:t>
      </w:r>
      <w:r w:rsidRPr="00A94D4D">
        <w:rPr>
          <w:i/>
        </w:rPr>
        <w:t>:</w:t>
      </w:r>
    </w:p>
    <w:p w:rsidR="00A94D4D" w:rsidRPr="00A94D4D" w:rsidRDefault="00A94D4D" w:rsidP="00A94D4D">
      <w:pPr>
        <w:jc w:val="both"/>
        <w:rPr>
          <w:i/>
        </w:rPr>
      </w:pPr>
    </w:p>
    <w:tbl>
      <w:tblPr>
        <w:tblStyle w:val="a7"/>
        <w:tblW w:w="1117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5706"/>
      </w:tblGrid>
      <w:tr w:rsidR="00A94D4D" w:rsidTr="00A94D4D">
        <w:trPr>
          <w:trHeight w:val="3014"/>
        </w:trPr>
        <w:tc>
          <w:tcPr>
            <w:tcW w:w="5466" w:type="dxa"/>
          </w:tcPr>
          <w:p w:rsidR="00A94D4D" w:rsidRDefault="00A94D4D" w:rsidP="00941993">
            <w:pPr>
              <w:jc w:val="center"/>
              <w:rPr>
                <w:b/>
                <w:i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35DAB3B" wp14:editId="6B7EDD15">
                  <wp:extent cx="3333750" cy="18288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A94D4D" w:rsidRDefault="00A94D4D" w:rsidP="00941993">
            <w:pPr>
              <w:jc w:val="center"/>
              <w:rPr>
                <w:b/>
                <w:i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3D9B77A0" wp14:editId="104902FB">
                  <wp:extent cx="3476625" cy="1857375"/>
                  <wp:effectExtent l="0" t="0" r="9525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D4D" w:rsidRDefault="00A94D4D" w:rsidP="00941993">
      <w:pPr>
        <w:ind w:left="-1134"/>
        <w:jc w:val="center"/>
        <w:rPr>
          <w:b/>
          <w:i/>
          <w:sz w:val="32"/>
        </w:rPr>
      </w:pPr>
    </w:p>
    <w:p w:rsidR="00A94D4D" w:rsidRDefault="00A94D4D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76248836" wp14:editId="728A801E">
            <wp:extent cx="4429125" cy="137814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9687" cy="13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D2" w:rsidRDefault="00FA67D2" w:rsidP="00A94D4D">
      <w:pPr>
        <w:ind w:left="-1134"/>
        <w:rPr>
          <w:b/>
          <w:i/>
          <w:sz w:val="32"/>
        </w:rPr>
      </w:pPr>
    </w:p>
    <w:p w:rsidR="002954CE" w:rsidRPr="00A94D4D" w:rsidRDefault="00A94D4D" w:rsidP="00A94D4D">
      <w:pPr>
        <w:jc w:val="both"/>
        <w:rPr>
          <w:i/>
        </w:rPr>
      </w:pPr>
      <w:r>
        <w:rPr>
          <w:i/>
        </w:rPr>
        <w:t xml:space="preserve">Создадим </w:t>
      </w:r>
      <w:r>
        <w:rPr>
          <w:i/>
        </w:rPr>
        <w:t>словарь синонимов</w:t>
      </w:r>
      <w:r w:rsidRPr="00A94D4D">
        <w:rPr>
          <w:i/>
        </w:rPr>
        <w:t>:</w:t>
      </w:r>
    </w:p>
    <w:p w:rsidR="002954CE" w:rsidRDefault="002954CE" w:rsidP="00941993">
      <w:pPr>
        <w:ind w:left="-1134"/>
        <w:jc w:val="center"/>
        <w:rPr>
          <w:b/>
          <w:i/>
          <w:sz w:val="32"/>
        </w:rPr>
      </w:pPr>
    </w:p>
    <w:p w:rsidR="002954CE" w:rsidRDefault="002954CE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12A44125" wp14:editId="2F81A398">
            <wp:extent cx="1590675" cy="3810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CE" w:rsidRDefault="002954CE" w:rsidP="00941993">
      <w:pPr>
        <w:ind w:left="-1134"/>
        <w:jc w:val="center"/>
        <w:rPr>
          <w:b/>
          <w:i/>
          <w:sz w:val="32"/>
        </w:rPr>
      </w:pPr>
    </w:p>
    <w:p w:rsidR="002954CE" w:rsidRDefault="002954CE" w:rsidP="00A94D4D">
      <w:pPr>
        <w:ind w:left="-1134"/>
        <w:jc w:val="center"/>
        <w:rPr>
          <w:b/>
          <w:i/>
          <w:sz w:val="32"/>
        </w:rPr>
      </w:pPr>
      <w:r>
        <w:rPr>
          <w:noProof/>
        </w:rPr>
        <w:lastRenderedPageBreak/>
        <w:drawing>
          <wp:inline distT="0" distB="0" distL="0" distR="0" wp14:anchorId="4AA53A61" wp14:editId="064E939F">
            <wp:extent cx="3467100" cy="17044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3691" cy="17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CE" w:rsidRDefault="002954CE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540D6185" wp14:editId="774139B3">
            <wp:extent cx="3438525" cy="172769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0014" cy="17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49" w:rsidRDefault="004F3349" w:rsidP="00941993">
      <w:pPr>
        <w:ind w:left="-1134"/>
        <w:jc w:val="center"/>
        <w:rPr>
          <w:b/>
          <w:i/>
          <w:sz w:val="32"/>
        </w:rPr>
      </w:pPr>
    </w:p>
    <w:p w:rsidR="004F3349" w:rsidRDefault="004F3349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5CB561A3" wp14:editId="7DD8A6D2">
            <wp:extent cx="5534025" cy="1363541"/>
            <wp:effectExtent l="0" t="0" r="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4550" cy="13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49" w:rsidRDefault="004F3349" w:rsidP="00941993">
      <w:pPr>
        <w:ind w:left="-1134"/>
        <w:jc w:val="center"/>
        <w:rPr>
          <w:b/>
          <w:i/>
          <w:sz w:val="32"/>
        </w:rPr>
      </w:pPr>
    </w:p>
    <w:p w:rsidR="00A94D4D" w:rsidRPr="00A94D4D" w:rsidRDefault="00A94D4D" w:rsidP="00A94D4D">
      <w:pPr>
        <w:ind w:left="-1134" w:firstLine="1134"/>
        <w:rPr>
          <w:b/>
          <w:i/>
          <w:sz w:val="32"/>
        </w:rPr>
      </w:pPr>
      <w:r>
        <w:rPr>
          <w:i/>
        </w:rPr>
        <w:t xml:space="preserve">Создадим </w:t>
      </w:r>
      <w:proofErr w:type="spellStart"/>
      <w:r>
        <w:rPr>
          <w:i/>
        </w:rPr>
        <w:t>тезариус</w:t>
      </w:r>
      <w:proofErr w:type="spellEnd"/>
      <w:r>
        <w:rPr>
          <w:i/>
          <w:lang w:val="en-US"/>
        </w:rPr>
        <w:t>:</w:t>
      </w:r>
    </w:p>
    <w:p w:rsidR="004F3349" w:rsidRDefault="004F3349" w:rsidP="00941993">
      <w:pPr>
        <w:ind w:left="-1134"/>
        <w:jc w:val="center"/>
        <w:rPr>
          <w:b/>
          <w:i/>
          <w:sz w:val="32"/>
        </w:rPr>
      </w:pPr>
    </w:p>
    <w:p w:rsidR="004F3349" w:rsidRDefault="004F3349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3CFE165E" wp14:editId="22D2546D">
            <wp:extent cx="1609725" cy="5143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49" w:rsidRDefault="004F3349" w:rsidP="00941993">
      <w:pPr>
        <w:ind w:left="-1134"/>
        <w:jc w:val="center"/>
        <w:rPr>
          <w:b/>
          <w:i/>
          <w:sz w:val="32"/>
        </w:rPr>
      </w:pPr>
    </w:p>
    <w:p w:rsidR="004F3349" w:rsidRDefault="004F3349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3757375E" wp14:editId="3BB29556">
            <wp:extent cx="4086225" cy="25622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9" w:rsidRDefault="001724E9" w:rsidP="00391E6E">
      <w:pPr>
        <w:rPr>
          <w:b/>
          <w:i/>
          <w:sz w:val="32"/>
        </w:rPr>
      </w:pPr>
    </w:p>
    <w:p w:rsidR="00391E6E" w:rsidRDefault="00391E6E" w:rsidP="00941993">
      <w:pPr>
        <w:ind w:left="-1134"/>
        <w:jc w:val="center"/>
        <w:rPr>
          <w:b/>
          <w:i/>
          <w:sz w:val="32"/>
        </w:rPr>
      </w:pPr>
      <w:r w:rsidRPr="00391E6E">
        <w:rPr>
          <w:b/>
          <w:i/>
          <w:noProof/>
          <w:sz w:val="32"/>
        </w:rPr>
        <w:lastRenderedPageBreak/>
        <w:drawing>
          <wp:inline distT="0" distB="0" distL="0" distR="0">
            <wp:extent cx="3152775" cy="1543050"/>
            <wp:effectExtent l="0" t="0" r="9525" b="0"/>
            <wp:docPr id="47" name="Рисунок 47" descr="C:\Users\uivan_000\Desktop\Безымянный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van_000\Desktop\Безымянный.jpe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D4D" w:rsidRDefault="00A94D4D" w:rsidP="00941993">
      <w:pPr>
        <w:ind w:left="-1134"/>
        <w:jc w:val="center"/>
        <w:rPr>
          <w:b/>
          <w:i/>
          <w:sz w:val="32"/>
        </w:rPr>
      </w:pPr>
    </w:p>
    <w:p w:rsidR="00391E6E" w:rsidRDefault="00391E6E" w:rsidP="00391E6E">
      <w:pPr>
        <w:rPr>
          <w:i/>
        </w:rPr>
      </w:pPr>
      <w:r w:rsidRPr="00C75636">
        <w:rPr>
          <w:i/>
          <w:shd w:val="clear" w:color="auto" w:fill="FFFFFF"/>
        </w:rPr>
        <w:t xml:space="preserve">Чтобы избежать дублирования кода, </w:t>
      </w:r>
      <w:r>
        <w:rPr>
          <w:i/>
          <w:shd w:val="clear" w:color="auto" w:fill="FFFFFF"/>
        </w:rPr>
        <w:t>создадим следующую хранимую процедуру</w:t>
      </w:r>
      <w:r w:rsidRPr="00C75636">
        <w:rPr>
          <w:i/>
          <w:shd w:val="clear" w:color="auto" w:fill="FFFFFF"/>
        </w:rPr>
        <w:t xml:space="preserve"> на</w:t>
      </w:r>
      <w:r w:rsidRPr="00C75636">
        <w:rPr>
          <w:rStyle w:val="apple-converted-space"/>
          <w:i/>
          <w:shd w:val="clear" w:color="auto" w:fill="FFFFFF"/>
        </w:rPr>
        <w:t> </w:t>
      </w:r>
      <w:proofErr w:type="spellStart"/>
      <w:r>
        <w:rPr>
          <w:i/>
          <w:lang w:val="en-US"/>
        </w:rPr>
        <w:t>plpgsql</w:t>
      </w:r>
      <w:proofErr w:type="spellEnd"/>
      <w:r w:rsidRPr="00C75636">
        <w:rPr>
          <w:i/>
        </w:rPr>
        <w:t>:</w:t>
      </w:r>
    </w:p>
    <w:p w:rsidR="00391E6E" w:rsidRDefault="00391E6E" w:rsidP="00391E6E">
      <w:pPr>
        <w:rPr>
          <w:i/>
        </w:rPr>
      </w:pPr>
    </w:p>
    <w:p w:rsidR="00391E6E" w:rsidRPr="000A78F2" w:rsidRDefault="00391E6E" w:rsidP="00A94D4D">
      <w:pPr>
        <w:jc w:val="center"/>
        <w:rPr>
          <w:i/>
        </w:rPr>
      </w:pPr>
      <w:r>
        <w:rPr>
          <w:noProof/>
        </w:rPr>
        <w:drawing>
          <wp:inline distT="0" distB="0" distL="0" distR="0" wp14:anchorId="08D45367" wp14:editId="54904805">
            <wp:extent cx="5010150" cy="19880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4897" cy="19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6E" w:rsidRDefault="00391E6E" w:rsidP="00391E6E">
      <w:pPr>
        <w:rPr>
          <w:b/>
          <w:i/>
        </w:rPr>
      </w:pPr>
    </w:p>
    <w:p w:rsidR="00391E6E" w:rsidRDefault="00391E6E" w:rsidP="00391E6E">
      <w:pPr>
        <w:jc w:val="both"/>
        <w:rPr>
          <w:szCs w:val="23"/>
          <w:shd w:val="clear" w:color="auto" w:fill="FFFFFF"/>
        </w:rPr>
      </w:pPr>
      <w:r w:rsidRPr="00C75636">
        <w:rPr>
          <w:szCs w:val="23"/>
          <w:shd w:val="clear" w:color="auto" w:fill="FFFFFF"/>
        </w:rPr>
        <w:t xml:space="preserve">Данная процедура принимает заголовок и содержимое статьи и возвращает соответствующий ей </w:t>
      </w:r>
      <w:proofErr w:type="spellStart"/>
      <w:r w:rsidRPr="00C75636">
        <w:rPr>
          <w:szCs w:val="23"/>
          <w:shd w:val="clear" w:color="auto" w:fill="FFFFFF"/>
        </w:rPr>
        <w:t>tsvector</w:t>
      </w:r>
      <w:proofErr w:type="spellEnd"/>
      <w:r w:rsidRPr="00C75636">
        <w:rPr>
          <w:szCs w:val="23"/>
          <w:shd w:val="clear" w:color="auto" w:fill="FFFFFF"/>
        </w:rPr>
        <w:t xml:space="preserve">. Здесь используется процедура </w:t>
      </w:r>
      <w:proofErr w:type="spellStart"/>
      <w:r w:rsidRPr="00C75636">
        <w:rPr>
          <w:szCs w:val="23"/>
          <w:shd w:val="clear" w:color="auto" w:fill="FFFFFF"/>
        </w:rPr>
        <w:t>setweight</w:t>
      </w:r>
      <w:proofErr w:type="spellEnd"/>
      <w:r w:rsidRPr="00C75636">
        <w:rPr>
          <w:szCs w:val="23"/>
          <w:shd w:val="clear" w:color="auto" w:fill="FFFFFF"/>
        </w:rPr>
        <w:t>, с тем, чтобы придать заголовкам статьи больший вес, чем содержимому. Веса потребуются нам чуть позже дл</w:t>
      </w:r>
      <w:r>
        <w:rPr>
          <w:szCs w:val="23"/>
          <w:shd w:val="clear" w:color="auto" w:fill="FFFFFF"/>
        </w:rPr>
        <w:t>я ранжирования статей. П</w:t>
      </w:r>
      <w:r w:rsidRPr="00C75636">
        <w:rPr>
          <w:szCs w:val="23"/>
          <w:shd w:val="clear" w:color="auto" w:fill="FFFFFF"/>
        </w:rPr>
        <w:t xml:space="preserve">редставленная процедура была объявлена, как </w:t>
      </w:r>
      <w:proofErr w:type="spellStart"/>
      <w:r w:rsidRPr="00C75636">
        <w:rPr>
          <w:szCs w:val="23"/>
          <w:shd w:val="clear" w:color="auto" w:fill="FFFFFF"/>
        </w:rPr>
        <w:t>immutable</w:t>
      </w:r>
      <w:proofErr w:type="spellEnd"/>
      <w:r w:rsidRPr="00C75636">
        <w:rPr>
          <w:szCs w:val="23"/>
          <w:shd w:val="clear" w:color="auto" w:fill="FFFFFF"/>
        </w:rPr>
        <w:t>, чтобы ее можно было использовать при построении индекса.</w:t>
      </w:r>
    </w:p>
    <w:p w:rsidR="00391E6E" w:rsidRDefault="00391E6E" w:rsidP="00391E6E">
      <w:pPr>
        <w:jc w:val="both"/>
        <w:rPr>
          <w:szCs w:val="23"/>
          <w:shd w:val="clear" w:color="auto" w:fill="FFFFFF"/>
        </w:rPr>
      </w:pPr>
    </w:p>
    <w:p w:rsidR="00391E6E" w:rsidRDefault="00391E6E" w:rsidP="00391E6E">
      <w:pPr>
        <w:jc w:val="both"/>
        <w:rPr>
          <w:i/>
          <w:szCs w:val="23"/>
          <w:shd w:val="clear" w:color="auto" w:fill="FFFFFF"/>
        </w:rPr>
      </w:pPr>
      <w:r>
        <w:rPr>
          <w:i/>
          <w:szCs w:val="23"/>
          <w:shd w:val="clear" w:color="auto" w:fill="FFFFFF"/>
        </w:rPr>
        <w:t>П</w:t>
      </w:r>
      <w:r w:rsidRPr="00C75636">
        <w:rPr>
          <w:i/>
          <w:szCs w:val="23"/>
          <w:shd w:val="clear" w:color="auto" w:fill="FFFFFF"/>
        </w:rPr>
        <w:t>остроим индекс и попробуем поискать с его помощью статьи:</w:t>
      </w:r>
    </w:p>
    <w:p w:rsidR="00391E6E" w:rsidRDefault="00391E6E" w:rsidP="00391E6E">
      <w:pPr>
        <w:jc w:val="both"/>
        <w:rPr>
          <w:i/>
          <w:szCs w:val="23"/>
          <w:shd w:val="clear" w:color="auto" w:fill="FFFFFF"/>
        </w:rPr>
      </w:pPr>
    </w:p>
    <w:p w:rsidR="00391E6E" w:rsidRDefault="00391E6E" w:rsidP="00A94D4D">
      <w:pPr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3E27D699" wp14:editId="19608799">
            <wp:extent cx="3238500" cy="10742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2131" cy="10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6E" w:rsidRDefault="00391E6E" w:rsidP="00391E6E">
      <w:pPr>
        <w:ind w:left="-1134"/>
        <w:jc w:val="center"/>
        <w:rPr>
          <w:b/>
          <w:i/>
          <w:sz w:val="32"/>
        </w:rPr>
      </w:pPr>
    </w:p>
    <w:p w:rsidR="00391E6E" w:rsidRDefault="00391E6E" w:rsidP="00391E6E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24F54C97" wp14:editId="71881591">
            <wp:extent cx="4972050" cy="145520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73377" cy="14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6E" w:rsidRPr="009171E3" w:rsidRDefault="00391E6E" w:rsidP="00391E6E">
      <w:pPr>
        <w:ind w:left="-1134"/>
        <w:jc w:val="center"/>
        <w:rPr>
          <w:b/>
          <w:i/>
          <w:sz w:val="32"/>
          <w:lang w:val="en-US"/>
        </w:rPr>
      </w:pPr>
    </w:p>
    <w:p w:rsidR="00391E6E" w:rsidRDefault="00391E6E" w:rsidP="00391E6E">
      <w:pPr>
        <w:ind w:left="-1134"/>
        <w:jc w:val="center"/>
        <w:rPr>
          <w:b/>
          <w:i/>
          <w:sz w:val="32"/>
        </w:rPr>
      </w:pPr>
    </w:p>
    <w:p w:rsidR="00A94D4D" w:rsidRDefault="00A94D4D" w:rsidP="00A94D4D">
      <w:pPr>
        <w:ind w:left="-1134" w:firstLine="1134"/>
        <w:rPr>
          <w:i/>
          <w:lang w:val="en-US"/>
        </w:rPr>
      </w:pPr>
      <w:r>
        <w:rPr>
          <w:i/>
        </w:rPr>
        <w:lastRenderedPageBreak/>
        <w:t>Ранжирование и подсветка</w:t>
      </w:r>
      <w:r>
        <w:rPr>
          <w:i/>
          <w:lang w:val="en-US"/>
        </w:rPr>
        <w:t>:</w:t>
      </w:r>
    </w:p>
    <w:p w:rsidR="00A94D4D" w:rsidRPr="00A94D4D" w:rsidRDefault="00A94D4D" w:rsidP="00A94D4D">
      <w:pPr>
        <w:ind w:left="-1134" w:firstLine="1134"/>
        <w:rPr>
          <w:i/>
        </w:rPr>
      </w:pPr>
    </w:p>
    <w:p w:rsidR="00391E6E" w:rsidRDefault="00391E6E" w:rsidP="00391E6E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0CB05E47" wp14:editId="651D9458">
            <wp:extent cx="5734050" cy="2324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B3" w:rsidRDefault="00297BB3" w:rsidP="00391E6E">
      <w:pPr>
        <w:ind w:left="-1134"/>
        <w:jc w:val="center"/>
        <w:rPr>
          <w:b/>
          <w:i/>
          <w:sz w:val="32"/>
        </w:rPr>
      </w:pPr>
    </w:p>
    <w:p w:rsidR="009171E3" w:rsidRDefault="009171E3" w:rsidP="00941993">
      <w:pPr>
        <w:ind w:left="-1134"/>
        <w:jc w:val="center"/>
        <w:rPr>
          <w:b/>
          <w:i/>
          <w:sz w:val="32"/>
        </w:rPr>
      </w:pPr>
    </w:p>
    <w:p w:rsidR="00297BB3" w:rsidRPr="00297BB3" w:rsidRDefault="00297BB3" w:rsidP="00297BB3">
      <w:pPr>
        <w:pStyle w:val="a3"/>
        <w:numPr>
          <w:ilvl w:val="0"/>
          <w:numId w:val="1"/>
        </w:numPr>
        <w:tabs>
          <w:tab w:val="left" w:pos="720"/>
        </w:tabs>
        <w:ind w:left="357" w:hanging="357"/>
        <w:rPr>
          <w:rFonts w:eastAsia="Arial Unicode MS" w:cs="Mangal"/>
          <w:b/>
          <w:kern w:val="1"/>
          <w:sz w:val="24"/>
          <w:szCs w:val="24"/>
          <w:lang w:eastAsia="hi-IN" w:bidi="hi-IN"/>
        </w:rPr>
      </w:pPr>
      <w:r w:rsidRPr="00297BB3">
        <w:rPr>
          <w:rFonts w:eastAsia="Arial Unicode MS" w:cs="Mangal"/>
          <w:b/>
          <w:kern w:val="1"/>
          <w:sz w:val="24"/>
          <w:szCs w:val="24"/>
          <w:lang w:eastAsia="hi-IN" w:bidi="hi-IN"/>
        </w:rPr>
        <w:t>Написать хранимые функции и применить при их описании (до 2 баллов):</w:t>
      </w:r>
    </w:p>
    <w:p w:rsidR="00297BB3" w:rsidRPr="00297BB3" w:rsidRDefault="00297BB3" w:rsidP="00297BB3">
      <w:pPr>
        <w:pStyle w:val="a3"/>
        <w:numPr>
          <w:ilvl w:val="0"/>
          <w:numId w:val="6"/>
        </w:numPr>
        <w:tabs>
          <w:tab w:val="left" w:pos="1778"/>
        </w:tabs>
        <w:ind w:left="357" w:hanging="357"/>
        <w:rPr>
          <w:rFonts w:eastAsia="Arial Unicode MS" w:cs="Mangal"/>
          <w:b/>
          <w:kern w:val="1"/>
          <w:sz w:val="24"/>
          <w:szCs w:val="24"/>
          <w:lang w:eastAsia="hi-IN" w:bidi="hi-IN"/>
        </w:rPr>
      </w:pPr>
      <w:r w:rsidRPr="00297BB3">
        <w:rPr>
          <w:rFonts w:eastAsia="Arial Unicode MS" w:cs="Mangal"/>
          <w:b/>
          <w:kern w:val="1"/>
          <w:sz w:val="24"/>
          <w:szCs w:val="24"/>
          <w:lang w:eastAsia="hi-IN" w:bidi="hi-IN"/>
        </w:rPr>
        <w:t xml:space="preserve">условия и динамический запрос с вариацией его команд - 1 балл, </w:t>
      </w:r>
    </w:p>
    <w:p w:rsidR="00297BB3" w:rsidRPr="00297BB3" w:rsidRDefault="00297BB3" w:rsidP="00297BB3">
      <w:pPr>
        <w:pStyle w:val="a3"/>
        <w:numPr>
          <w:ilvl w:val="0"/>
          <w:numId w:val="6"/>
        </w:numPr>
        <w:tabs>
          <w:tab w:val="left" w:pos="1778"/>
        </w:tabs>
        <w:ind w:left="357" w:hanging="357"/>
        <w:rPr>
          <w:rFonts w:eastAsia="Arial Unicode MS" w:cs="Mangal"/>
          <w:b/>
          <w:kern w:val="1"/>
          <w:sz w:val="24"/>
          <w:szCs w:val="24"/>
          <w:lang w:eastAsia="hi-IN" w:bidi="hi-IN"/>
        </w:rPr>
      </w:pPr>
      <w:r w:rsidRPr="00297BB3">
        <w:rPr>
          <w:rFonts w:eastAsia="Arial Unicode MS" w:cs="Mangal"/>
          <w:b/>
          <w:kern w:val="1"/>
          <w:sz w:val="24"/>
          <w:szCs w:val="24"/>
          <w:lang w:eastAsia="hi-IN" w:bidi="hi-IN"/>
        </w:rPr>
        <w:t>циклы и работу с курсором – 1 балл.</w:t>
      </w:r>
    </w:p>
    <w:p w:rsidR="00574687" w:rsidRDefault="00574687" w:rsidP="00574687">
      <w:pPr>
        <w:tabs>
          <w:tab w:val="left" w:pos="360"/>
        </w:tabs>
        <w:spacing w:line="288" w:lineRule="auto"/>
        <w:jc w:val="both"/>
        <w:rPr>
          <w:i/>
        </w:rPr>
      </w:pPr>
    </w:p>
    <w:p w:rsidR="00297BB3" w:rsidRPr="00574687" w:rsidRDefault="00574687" w:rsidP="00574687">
      <w:pPr>
        <w:tabs>
          <w:tab w:val="left" w:pos="360"/>
        </w:tabs>
        <w:spacing w:line="288" w:lineRule="auto"/>
        <w:jc w:val="both"/>
        <w:rPr>
          <w:i/>
        </w:rPr>
      </w:pPr>
      <w:r w:rsidRPr="00574687">
        <w:rPr>
          <w:i/>
        </w:rPr>
        <w:t>Создадим</w:t>
      </w:r>
      <w:r w:rsidRPr="00574687">
        <w:rPr>
          <w:i/>
        </w:rPr>
        <w:t xml:space="preserve"> таблицу (имя таблицы – название города) и заполнить </w:t>
      </w:r>
      <w:r w:rsidRPr="00574687">
        <w:rPr>
          <w:i/>
          <w:lang w:val="en-US"/>
        </w:rPr>
        <w:t>id</w:t>
      </w:r>
      <w:r w:rsidRPr="00574687">
        <w:rPr>
          <w:i/>
        </w:rPr>
        <w:t>, ФИО</w:t>
      </w:r>
      <w:r w:rsidRPr="00574687">
        <w:rPr>
          <w:i/>
        </w:rPr>
        <w:t>,</w:t>
      </w:r>
      <w:r w:rsidR="00C14B09">
        <w:rPr>
          <w:i/>
        </w:rPr>
        <w:t xml:space="preserve"> па</w:t>
      </w:r>
      <w:r w:rsidRPr="00574687">
        <w:rPr>
          <w:i/>
        </w:rPr>
        <w:t>спорт</w:t>
      </w:r>
      <w:r w:rsidRPr="00574687">
        <w:rPr>
          <w:i/>
        </w:rPr>
        <w:t xml:space="preserve"> </w:t>
      </w:r>
      <w:r w:rsidRPr="00574687">
        <w:rPr>
          <w:i/>
        </w:rPr>
        <w:t>и возраст клиента</w:t>
      </w:r>
      <w:r w:rsidRPr="00574687">
        <w:rPr>
          <w:i/>
        </w:rPr>
        <w:t xml:space="preserve">, </w:t>
      </w:r>
      <w:r w:rsidRPr="00574687">
        <w:rPr>
          <w:i/>
        </w:rPr>
        <w:t>проживающих</w:t>
      </w:r>
      <w:r w:rsidRPr="00574687">
        <w:rPr>
          <w:i/>
        </w:rPr>
        <w:t xml:space="preserve"> в городе, например, в </w:t>
      </w:r>
      <w:r w:rsidRPr="00574687">
        <w:rPr>
          <w:i/>
        </w:rPr>
        <w:t>Москве</w:t>
      </w:r>
      <w:r w:rsidRPr="00574687">
        <w:rPr>
          <w:i/>
        </w:rPr>
        <w:t>.</w:t>
      </w:r>
      <w:bookmarkStart w:id="1" w:name="_GoBack"/>
      <w:bookmarkEnd w:id="1"/>
    </w:p>
    <w:p w:rsidR="009171E3" w:rsidRDefault="009171E3" w:rsidP="00941993">
      <w:pPr>
        <w:ind w:left="-1134"/>
        <w:jc w:val="center"/>
        <w:rPr>
          <w:b/>
          <w:i/>
          <w:sz w:val="32"/>
        </w:rPr>
      </w:pPr>
    </w:p>
    <w:p w:rsidR="009171E3" w:rsidRDefault="00297BB3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535C983E" wp14:editId="12E2D52E">
            <wp:extent cx="5004796" cy="272415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2442" cy="27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87" w:rsidRDefault="00574687" w:rsidP="00941993">
      <w:pPr>
        <w:ind w:left="-1134"/>
        <w:jc w:val="center"/>
        <w:rPr>
          <w:b/>
          <w:i/>
          <w:sz w:val="32"/>
        </w:rPr>
      </w:pPr>
    </w:p>
    <w:p w:rsidR="00297BB3" w:rsidRDefault="00297BB3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lastRenderedPageBreak/>
        <w:drawing>
          <wp:inline distT="0" distB="0" distL="0" distR="0" wp14:anchorId="581E3CD1" wp14:editId="5294BE5A">
            <wp:extent cx="3743325" cy="2608471"/>
            <wp:effectExtent l="0" t="0" r="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59956" cy="26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87" w:rsidRDefault="00574687" w:rsidP="00941993">
      <w:pPr>
        <w:ind w:left="-1134"/>
        <w:jc w:val="center"/>
        <w:rPr>
          <w:b/>
          <w:i/>
          <w:sz w:val="32"/>
        </w:rPr>
      </w:pPr>
    </w:p>
    <w:p w:rsidR="00574687" w:rsidRPr="00574687" w:rsidRDefault="00574687" w:rsidP="00574687">
      <w:pPr>
        <w:pStyle w:val="a3"/>
        <w:rPr>
          <w:i/>
          <w:sz w:val="24"/>
        </w:rPr>
      </w:pPr>
      <w:r w:rsidRPr="00574687">
        <w:rPr>
          <w:i/>
          <w:sz w:val="24"/>
        </w:rPr>
        <w:t xml:space="preserve">Вывести все </w:t>
      </w:r>
      <w:r>
        <w:rPr>
          <w:i/>
          <w:sz w:val="24"/>
        </w:rPr>
        <w:t>заказы из конкретного города</w:t>
      </w:r>
      <w:r w:rsidRPr="00574687">
        <w:rPr>
          <w:i/>
          <w:sz w:val="24"/>
        </w:rPr>
        <w:t>:</w:t>
      </w:r>
    </w:p>
    <w:p w:rsidR="00574687" w:rsidRDefault="00574687" w:rsidP="00574687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38F9B84E" wp14:editId="729ADDD5">
            <wp:extent cx="6638925" cy="3387236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53302" cy="339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87" w:rsidRDefault="00574687" w:rsidP="00941993">
      <w:pPr>
        <w:ind w:left="-1134"/>
        <w:jc w:val="center"/>
        <w:rPr>
          <w:b/>
          <w:i/>
          <w:sz w:val="32"/>
        </w:rPr>
      </w:pPr>
    </w:p>
    <w:p w:rsidR="00574687" w:rsidRPr="00C75636" w:rsidRDefault="00574687" w:rsidP="00941993">
      <w:pPr>
        <w:ind w:left="-1134"/>
        <w:jc w:val="center"/>
        <w:rPr>
          <w:b/>
          <w:i/>
          <w:sz w:val="32"/>
        </w:rPr>
      </w:pPr>
      <w:r>
        <w:rPr>
          <w:noProof/>
        </w:rPr>
        <w:drawing>
          <wp:inline distT="0" distB="0" distL="0" distR="0" wp14:anchorId="19153143" wp14:editId="7D55D21D">
            <wp:extent cx="2438400" cy="15144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687" w:rsidRPr="00C7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6A81D49"/>
    <w:multiLevelType w:val="hybridMultilevel"/>
    <w:tmpl w:val="A2088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803BE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4A124B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BC"/>
    <w:rsid w:val="000A4411"/>
    <w:rsid w:val="000A78F2"/>
    <w:rsid w:val="000A7F5F"/>
    <w:rsid w:val="001520DC"/>
    <w:rsid w:val="001724E9"/>
    <w:rsid w:val="00181426"/>
    <w:rsid w:val="001A711C"/>
    <w:rsid w:val="0020335F"/>
    <w:rsid w:val="002954CE"/>
    <w:rsid w:val="00297BB3"/>
    <w:rsid w:val="002A229C"/>
    <w:rsid w:val="00391E6E"/>
    <w:rsid w:val="003A6BD7"/>
    <w:rsid w:val="004F3349"/>
    <w:rsid w:val="004F5488"/>
    <w:rsid w:val="00574687"/>
    <w:rsid w:val="0076472D"/>
    <w:rsid w:val="009171E3"/>
    <w:rsid w:val="00941993"/>
    <w:rsid w:val="009846E5"/>
    <w:rsid w:val="009F3C7B"/>
    <w:rsid w:val="00A86DA7"/>
    <w:rsid w:val="00A94D4D"/>
    <w:rsid w:val="00AA726F"/>
    <w:rsid w:val="00C14B09"/>
    <w:rsid w:val="00C75636"/>
    <w:rsid w:val="00D717A0"/>
    <w:rsid w:val="00E71020"/>
    <w:rsid w:val="00ED41BC"/>
    <w:rsid w:val="00F72C18"/>
    <w:rsid w:val="00F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E8B3A-F38E-4055-B0BA-CD59A882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1B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41BC"/>
    <w:pPr>
      <w:widowControl w:val="0"/>
      <w:suppressAutoHyphens/>
      <w:spacing w:after="120"/>
    </w:pPr>
    <w:rPr>
      <w:rFonts w:eastAsia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ED41B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A229C"/>
    <w:pPr>
      <w:ind w:left="720"/>
      <w:contextualSpacing/>
    </w:pPr>
  </w:style>
  <w:style w:type="character" w:customStyle="1" w:styleId="apple-converted-space">
    <w:name w:val="apple-converted-space"/>
    <w:basedOn w:val="a0"/>
    <w:rsid w:val="00F72C18"/>
  </w:style>
  <w:style w:type="character" w:styleId="HTML">
    <w:name w:val="HTML Typewriter"/>
    <w:basedOn w:val="a0"/>
    <w:uiPriority w:val="99"/>
    <w:semiHidden/>
    <w:unhideWhenUsed/>
    <w:rsid w:val="00F72C18"/>
    <w:rPr>
      <w:rFonts w:ascii="Courier New" w:eastAsiaTheme="minorHAnsi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C75636"/>
    <w:rPr>
      <w:color w:val="0000FF"/>
      <w:u w:val="single"/>
    </w:rPr>
  </w:style>
  <w:style w:type="table" w:styleId="a7">
    <w:name w:val="Table Grid"/>
    <w:basedOn w:val="a1"/>
    <w:uiPriority w:val="39"/>
    <w:rsid w:val="00A9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2019-06-22T11:23:00Z</dcterms:created>
  <dcterms:modified xsi:type="dcterms:W3CDTF">2019-06-24T08:03:00Z</dcterms:modified>
</cp:coreProperties>
</file>